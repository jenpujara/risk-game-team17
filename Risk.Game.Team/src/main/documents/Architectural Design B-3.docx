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C2" w:rsidRPr="0014431E" w:rsidRDefault="00A339AC" w:rsidP="00117F1E">
      <w:pPr>
        <w:spacing w:before="37" w:line="257" w:lineRule="auto"/>
        <w:ind w:left="100" w:right="347"/>
        <w:jc w:val="both"/>
        <w:rPr>
          <w:rFonts w:asciiTheme="minorHAnsi" w:eastAsia="Calibri" w:hAnsiTheme="minorHAnsi" w:cstheme="minorHAnsi"/>
          <w:b/>
          <w:sz w:val="28"/>
          <w:szCs w:val="28"/>
        </w:rPr>
      </w:pPr>
      <w:r w:rsidRPr="0014431E">
        <w:rPr>
          <w:rFonts w:asciiTheme="minorHAnsi" w:eastAsia="Calibri" w:hAnsiTheme="minorHAnsi" w:cstheme="minorHAnsi"/>
          <w:b/>
          <w:sz w:val="28"/>
          <w:szCs w:val="28"/>
        </w:rPr>
        <w:t xml:space="preserve">Architectural Design: </w:t>
      </w:r>
    </w:p>
    <w:p w:rsidR="00B34F90" w:rsidRDefault="00B34F90" w:rsidP="00117F1E">
      <w:pPr>
        <w:pStyle w:val="Default"/>
        <w:jc w:val="both"/>
      </w:pPr>
    </w:p>
    <w:p w:rsidR="002A44B0" w:rsidRPr="0014431E" w:rsidRDefault="00B34F90" w:rsidP="00117F1E">
      <w:pPr>
        <w:spacing w:before="37" w:line="257" w:lineRule="auto"/>
        <w:ind w:left="100" w:right="347"/>
        <w:jc w:val="both"/>
        <w:rPr>
          <w:rFonts w:asciiTheme="minorHAnsi" w:eastAsia="Calibri" w:hAnsiTheme="minorHAnsi" w:cstheme="minorHAnsi"/>
          <w:sz w:val="24"/>
          <w:szCs w:val="24"/>
        </w:rPr>
      </w:pPr>
      <w:r>
        <w:rPr>
          <w:sz w:val="23"/>
          <w:szCs w:val="23"/>
        </w:rPr>
        <w:t xml:space="preserve">Our RISK game is designed based on MVC, Observer and Strategy Design Pattern. We have divided and distributed our modules in the parts </w:t>
      </w:r>
      <w:r>
        <w:rPr>
          <w:b/>
          <w:bCs/>
          <w:sz w:val="23"/>
          <w:szCs w:val="23"/>
        </w:rPr>
        <w:t>MODEL, VIEW, CONTROLLER and SERVICES</w:t>
      </w:r>
      <w:r>
        <w:rPr>
          <w:sz w:val="23"/>
          <w:szCs w:val="23"/>
        </w:rPr>
        <w:t>.</w:t>
      </w:r>
      <w:r w:rsidR="002D0911">
        <w:rPr>
          <w:sz w:val="23"/>
          <w:szCs w:val="23"/>
        </w:rPr>
        <w:t xml:space="preserve"> We have different states of game such as Player, Card, Dice in Model Folder. Also View contains all FXML Loader and In Services, we have business logic which is related to Controller in MVC. </w:t>
      </w:r>
      <w:r w:rsidR="003B2077">
        <w:rPr>
          <w:sz w:val="23"/>
          <w:szCs w:val="23"/>
        </w:rPr>
        <w:t>All FXML layouts are made using JavaFX scene Builder 2.0 application which has the ability to generate the backend coding by itself.</w:t>
      </w:r>
    </w:p>
    <w:p w:rsidR="002A44B0" w:rsidRPr="0014431E" w:rsidRDefault="002A44B0" w:rsidP="00117F1E">
      <w:pPr>
        <w:spacing w:before="1" w:line="160" w:lineRule="exact"/>
        <w:jc w:val="both"/>
        <w:rPr>
          <w:rFonts w:asciiTheme="minorHAnsi" w:hAnsiTheme="minorHAnsi" w:cstheme="minorHAnsi"/>
          <w:sz w:val="17"/>
          <w:szCs w:val="17"/>
        </w:rPr>
      </w:pPr>
    </w:p>
    <w:p w:rsidR="002A44B0" w:rsidRPr="0014431E" w:rsidRDefault="0042776F" w:rsidP="00117F1E">
      <w:pPr>
        <w:ind w:left="100"/>
        <w:jc w:val="both"/>
        <w:rPr>
          <w:rFonts w:asciiTheme="minorHAnsi" w:hAnsiTheme="minorHAnsi" w:cstheme="minorHAnsi"/>
        </w:rPr>
      </w:pPr>
      <w:r>
        <w:rPr>
          <w:rFonts w:asciiTheme="minorHAnsi" w:hAnsiTheme="minorHAnsi" w:cstheme="minorHAnsi"/>
          <w:noProof/>
        </w:rPr>
        <w:drawing>
          <wp:inline distT="0" distB="0" distL="0" distR="0">
            <wp:extent cx="4610735" cy="4003675"/>
            <wp:effectExtent l="19050" t="0" r="0" b="0"/>
            <wp:docPr id="2" name="Picture 1" descr="C:\Users\LENOVO\Desktop\har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harsh.PNG"/>
                    <pic:cNvPicPr>
                      <a:picLocks noChangeAspect="1" noChangeArrowheads="1"/>
                    </pic:cNvPicPr>
                  </pic:nvPicPr>
                  <pic:blipFill>
                    <a:blip r:embed="rId7"/>
                    <a:srcRect/>
                    <a:stretch>
                      <a:fillRect/>
                    </a:stretch>
                  </pic:blipFill>
                  <pic:spPr bwMode="auto">
                    <a:xfrm>
                      <a:off x="0" y="0"/>
                      <a:ext cx="4610735" cy="4003675"/>
                    </a:xfrm>
                    <a:prstGeom prst="rect">
                      <a:avLst/>
                    </a:prstGeom>
                    <a:noFill/>
                    <a:ln w="9525">
                      <a:noFill/>
                      <a:miter lim="800000"/>
                      <a:headEnd/>
                      <a:tailEnd/>
                    </a:ln>
                  </pic:spPr>
                </pic:pic>
              </a:graphicData>
            </a:graphic>
          </wp:inline>
        </w:drawing>
      </w:r>
    </w:p>
    <w:p w:rsidR="002A44B0" w:rsidRPr="0014431E" w:rsidRDefault="002A44B0" w:rsidP="00117F1E">
      <w:pPr>
        <w:spacing w:before="3" w:line="180" w:lineRule="exact"/>
        <w:jc w:val="both"/>
        <w:rPr>
          <w:rFonts w:asciiTheme="minorHAnsi" w:hAnsiTheme="minorHAnsi" w:cstheme="minorHAnsi"/>
          <w:sz w:val="18"/>
          <w:szCs w:val="18"/>
        </w:rPr>
      </w:pPr>
    </w:p>
    <w:p w:rsidR="002A44B0" w:rsidRPr="0014431E" w:rsidRDefault="00A339AC" w:rsidP="00117F1E">
      <w:pPr>
        <w:ind w:left="100"/>
        <w:jc w:val="both"/>
        <w:rPr>
          <w:rFonts w:asciiTheme="minorHAnsi" w:eastAsia="Calibri" w:hAnsiTheme="minorHAnsi" w:cstheme="minorHAnsi"/>
          <w:sz w:val="24"/>
          <w:szCs w:val="24"/>
        </w:rPr>
      </w:pPr>
      <w:r w:rsidRPr="0014431E">
        <w:rPr>
          <w:rFonts w:asciiTheme="minorHAnsi" w:eastAsia="Calibri" w:hAnsiTheme="minorHAnsi" w:cstheme="minorHAnsi"/>
          <w:b/>
          <w:sz w:val="24"/>
          <w:szCs w:val="24"/>
        </w:rPr>
        <w:t>Modules in Model:</w:t>
      </w:r>
    </w:p>
    <w:p w:rsidR="002A44B0" w:rsidRPr="0014431E" w:rsidRDefault="002A44B0" w:rsidP="00117F1E">
      <w:pPr>
        <w:spacing w:before="2" w:line="180" w:lineRule="exact"/>
        <w:jc w:val="both"/>
        <w:rPr>
          <w:rFonts w:asciiTheme="minorHAnsi" w:hAnsiTheme="minorHAnsi" w:cstheme="minorHAnsi"/>
          <w:sz w:val="18"/>
          <w:szCs w:val="18"/>
        </w:rPr>
      </w:pPr>
    </w:p>
    <w:p w:rsidR="002A44B0" w:rsidRPr="0014431E" w:rsidRDefault="00442811" w:rsidP="00117F1E">
      <w:pPr>
        <w:ind w:left="100"/>
        <w:jc w:val="both"/>
        <w:rPr>
          <w:rFonts w:asciiTheme="minorHAnsi" w:eastAsia="Calibri" w:hAnsiTheme="minorHAnsi" w:cstheme="minorHAnsi"/>
          <w:sz w:val="24"/>
          <w:szCs w:val="24"/>
        </w:rPr>
      </w:pPr>
      <w:r>
        <w:rPr>
          <w:rFonts w:asciiTheme="minorHAnsi" w:eastAsia="Calibri" w:hAnsiTheme="minorHAnsi" w:cstheme="minorHAnsi"/>
          <w:sz w:val="24"/>
          <w:szCs w:val="24"/>
        </w:rPr>
        <w:t>We have</w:t>
      </w:r>
      <w:r w:rsidR="00EE770B">
        <w:rPr>
          <w:rFonts w:asciiTheme="minorHAnsi" w:eastAsia="Calibri" w:hAnsiTheme="minorHAnsi" w:cstheme="minorHAnsi"/>
          <w:sz w:val="24"/>
          <w:szCs w:val="24"/>
        </w:rPr>
        <w:t xml:space="preserve"> 9</w:t>
      </w:r>
      <w:r w:rsidR="00A339AC" w:rsidRPr="0014431E">
        <w:rPr>
          <w:rFonts w:asciiTheme="minorHAnsi" w:eastAsia="Calibri" w:hAnsiTheme="minorHAnsi" w:cstheme="minorHAnsi"/>
          <w:sz w:val="24"/>
          <w:szCs w:val="24"/>
        </w:rPr>
        <w:t xml:space="preserve"> models described below:</w:t>
      </w:r>
    </w:p>
    <w:p w:rsidR="002A44B0" w:rsidRPr="0014431E" w:rsidRDefault="002A44B0" w:rsidP="00117F1E">
      <w:pPr>
        <w:spacing w:before="5" w:line="180" w:lineRule="exact"/>
        <w:jc w:val="both"/>
        <w:rPr>
          <w:rFonts w:asciiTheme="minorHAnsi" w:hAnsiTheme="minorHAnsi" w:cstheme="minorHAnsi"/>
          <w:sz w:val="18"/>
          <w:szCs w:val="18"/>
        </w:rPr>
      </w:pPr>
    </w:p>
    <w:p w:rsidR="002A44B0" w:rsidRDefault="00C8073F" w:rsidP="00117F1E">
      <w:pPr>
        <w:ind w:left="450" w:hanging="450"/>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  1.  </w:t>
      </w:r>
      <w:r w:rsidR="00A339AC" w:rsidRPr="0014431E">
        <w:rPr>
          <w:rFonts w:asciiTheme="minorHAnsi" w:eastAsia="Calibri" w:hAnsiTheme="minorHAnsi" w:cstheme="minorHAnsi"/>
          <w:sz w:val="24"/>
          <w:szCs w:val="24"/>
        </w:rPr>
        <w:t xml:space="preserve">Player: Player class is used to model the actual player </w:t>
      </w:r>
      <w:r w:rsidR="00306EC2" w:rsidRPr="0014431E">
        <w:rPr>
          <w:rFonts w:asciiTheme="minorHAnsi" w:eastAsia="Calibri" w:hAnsiTheme="minorHAnsi" w:cstheme="minorHAnsi"/>
          <w:sz w:val="24"/>
          <w:szCs w:val="24"/>
        </w:rPr>
        <w:t xml:space="preserve">entities </w:t>
      </w:r>
      <w:r w:rsidR="000941F2">
        <w:rPr>
          <w:rFonts w:asciiTheme="minorHAnsi" w:eastAsia="Calibri" w:hAnsiTheme="minorHAnsi" w:cstheme="minorHAnsi"/>
          <w:sz w:val="24"/>
          <w:szCs w:val="24"/>
        </w:rPr>
        <w:t>of the game and implemented    reinforcement, attack and fortification phase.</w:t>
      </w:r>
    </w:p>
    <w:p w:rsidR="00AE5331" w:rsidRPr="0014431E" w:rsidRDefault="00AE5331" w:rsidP="00117F1E">
      <w:pPr>
        <w:ind w:left="450" w:hanging="450"/>
        <w:jc w:val="both"/>
        <w:rPr>
          <w:rFonts w:asciiTheme="minorHAnsi" w:eastAsia="Calibri" w:hAnsiTheme="minorHAnsi" w:cstheme="minorHAnsi"/>
          <w:sz w:val="24"/>
          <w:szCs w:val="24"/>
        </w:rPr>
      </w:pPr>
    </w:p>
    <w:p w:rsidR="002A44B0" w:rsidRPr="0014431E" w:rsidRDefault="005403D5" w:rsidP="00117F1E">
      <w:pPr>
        <w:spacing w:before="21"/>
        <w:ind w:left="100"/>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2.  </w:t>
      </w:r>
      <w:r w:rsidR="00A339AC" w:rsidRPr="0014431E">
        <w:rPr>
          <w:rFonts w:asciiTheme="minorHAnsi" w:eastAsia="Calibri" w:hAnsiTheme="minorHAnsi" w:cstheme="minorHAnsi"/>
          <w:sz w:val="24"/>
          <w:szCs w:val="24"/>
        </w:rPr>
        <w:t>Country: Country class model</w:t>
      </w:r>
      <w:r w:rsidR="0050183F" w:rsidRPr="0014431E">
        <w:rPr>
          <w:rFonts w:asciiTheme="minorHAnsi" w:eastAsia="Calibri" w:hAnsiTheme="minorHAnsi" w:cstheme="minorHAnsi"/>
          <w:sz w:val="24"/>
          <w:szCs w:val="24"/>
        </w:rPr>
        <w:t>s</w:t>
      </w:r>
      <w:r w:rsidR="00A339AC" w:rsidRPr="0014431E">
        <w:rPr>
          <w:rFonts w:asciiTheme="minorHAnsi" w:eastAsia="Calibri" w:hAnsiTheme="minorHAnsi" w:cstheme="minorHAnsi"/>
          <w:sz w:val="24"/>
          <w:szCs w:val="24"/>
        </w:rPr>
        <w:t xml:space="preserve"> country</w:t>
      </w:r>
      <w:r w:rsidR="00243528" w:rsidRPr="0014431E">
        <w:rPr>
          <w:rFonts w:asciiTheme="minorHAnsi" w:eastAsia="Calibri" w:hAnsiTheme="minorHAnsi" w:cstheme="minorHAnsi"/>
          <w:sz w:val="24"/>
          <w:szCs w:val="24"/>
        </w:rPr>
        <w:t>entity,</w:t>
      </w:r>
      <w:r w:rsidR="00A339AC" w:rsidRPr="0014431E">
        <w:rPr>
          <w:rFonts w:asciiTheme="minorHAnsi" w:eastAsia="Calibri" w:hAnsiTheme="minorHAnsi" w:cstheme="minorHAnsi"/>
          <w:sz w:val="24"/>
          <w:szCs w:val="24"/>
        </w:rPr>
        <w:t xml:space="preserve"> where each player owns few countries in the</w:t>
      </w:r>
    </w:p>
    <w:p w:rsidR="002A44B0" w:rsidRDefault="00A339AC" w:rsidP="00117F1E">
      <w:pPr>
        <w:spacing w:before="24"/>
        <w:ind w:left="422" w:right="2887"/>
        <w:jc w:val="both"/>
        <w:rPr>
          <w:rFonts w:asciiTheme="minorHAnsi" w:eastAsia="Calibri" w:hAnsiTheme="minorHAnsi" w:cstheme="minorHAnsi"/>
          <w:sz w:val="24"/>
          <w:szCs w:val="24"/>
        </w:rPr>
      </w:pPr>
      <w:r w:rsidRPr="0014431E">
        <w:rPr>
          <w:rFonts w:asciiTheme="minorHAnsi" w:eastAsia="Calibri" w:hAnsiTheme="minorHAnsi" w:cstheme="minorHAnsi"/>
          <w:sz w:val="24"/>
          <w:szCs w:val="24"/>
        </w:rPr>
        <w:t>beginning and their aim is to get ownership of all the countries.</w:t>
      </w:r>
    </w:p>
    <w:p w:rsidR="00AE5331" w:rsidRPr="0014431E" w:rsidRDefault="00AE5331" w:rsidP="00117F1E">
      <w:pPr>
        <w:spacing w:before="24"/>
        <w:ind w:left="422" w:right="2887"/>
        <w:jc w:val="both"/>
        <w:rPr>
          <w:rFonts w:asciiTheme="minorHAnsi" w:eastAsia="Calibri" w:hAnsiTheme="minorHAnsi" w:cstheme="minorHAnsi"/>
          <w:sz w:val="24"/>
          <w:szCs w:val="24"/>
        </w:rPr>
      </w:pPr>
    </w:p>
    <w:p w:rsidR="002A44B0" w:rsidRDefault="005403D5" w:rsidP="00117F1E">
      <w:pPr>
        <w:spacing w:before="24" w:line="259" w:lineRule="auto"/>
        <w:ind w:left="460" w:right="98" w:hanging="360"/>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3.  </w:t>
      </w:r>
      <w:r w:rsidR="00A339AC" w:rsidRPr="0014431E">
        <w:rPr>
          <w:rFonts w:asciiTheme="minorHAnsi" w:eastAsia="Calibri" w:hAnsiTheme="minorHAnsi" w:cstheme="minorHAnsi"/>
          <w:sz w:val="24"/>
          <w:szCs w:val="24"/>
        </w:rPr>
        <w:t>Continent: Continent class models Continent</w:t>
      </w:r>
      <w:r w:rsidR="00243528" w:rsidRPr="0014431E">
        <w:rPr>
          <w:rFonts w:asciiTheme="minorHAnsi" w:eastAsia="Calibri" w:hAnsiTheme="minorHAnsi" w:cstheme="minorHAnsi"/>
          <w:sz w:val="24"/>
          <w:szCs w:val="24"/>
        </w:rPr>
        <w:t xml:space="preserve"> entity</w:t>
      </w:r>
      <w:r w:rsidR="00A339AC" w:rsidRPr="0014431E">
        <w:rPr>
          <w:rFonts w:asciiTheme="minorHAnsi" w:eastAsia="Calibri" w:hAnsiTheme="minorHAnsi" w:cstheme="minorHAnsi"/>
          <w:sz w:val="24"/>
          <w:szCs w:val="24"/>
        </w:rPr>
        <w:t xml:space="preserve">, which can be </w:t>
      </w:r>
      <w:r w:rsidR="00B02CDB" w:rsidRPr="0014431E">
        <w:rPr>
          <w:rFonts w:asciiTheme="minorHAnsi" w:eastAsia="Calibri" w:hAnsiTheme="minorHAnsi" w:cstheme="minorHAnsi"/>
          <w:sz w:val="24"/>
          <w:szCs w:val="24"/>
        </w:rPr>
        <w:t>considered</w:t>
      </w:r>
      <w:r w:rsidR="00A339AC" w:rsidRPr="0014431E">
        <w:rPr>
          <w:rFonts w:asciiTheme="minorHAnsi" w:eastAsia="Calibri" w:hAnsiTheme="minorHAnsi" w:cstheme="minorHAnsi"/>
          <w:sz w:val="24"/>
          <w:szCs w:val="24"/>
        </w:rPr>
        <w:t xml:space="preserve"> as a superset of countries, where each country belongs toone </w:t>
      </w:r>
      <w:r w:rsidR="00BC2B14" w:rsidRPr="0014431E">
        <w:rPr>
          <w:rFonts w:asciiTheme="minorHAnsi" w:eastAsia="Calibri" w:hAnsiTheme="minorHAnsi" w:cstheme="minorHAnsi"/>
          <w:sz w:val="24"/>
          <w:szCs w:val="24"/>
        </w:rPr>
        <w:t>particular continent</w:t>
      </w:r>
      <w:r w:rsidR="00A339AC" w:rsidRPr="0014431E">
        <w:rPr>
          <w:rFonts w:asciiTheme="minorHAnsi" w:eastAsia="Calibri" w:hAnsiTheme="minorHAnsi" w:cstheme="minorHAnsi"/>
          <w:sz w:val="24"/>
          <w:szCs w:val="24"/>
        </w:rPr>
        <w:t>.</w:t>
      </w:r>
    </w:p>
    <w:p w:rsidR="00AE5331" w:rsidRPr="0014431E" w:rsidRDefault="00AE5331" w:rsidP="00117F1E">
      <w:pPr>
        <w:spacing w:before="24" w:line="259" w:lineRule="auto"/>
        <w:ind w:left="460" w:right="98" w:hanging="360"/>
        <w:jc w:val="both"/>
        <w:rPr>
          <w:rFonts w:asciiTheme="minorHAnsi" w:eastAsia="Calibri" w:hAnsiTheme="minorHAnsi" w:cstheme="minorHAnsi"/>
          <w:sz w:val="24"/>
          <w:szCs w:val="24"/>
        </w:rPr>
      </w:pPr>
    </w:p>
    <w:p w:rsidR="002A44B0" w:rsidRDefault="005403D5" w:rsidP="00117F1E">
      <w:pPr>
        <w:spacing w:before="1" w:line="259" w:lineRule="auto"/>
        <w:ind w:left="460" w:right="219" w:hanging="360"/>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4. </w:t>
      </w:r>
      <w:r w:rsidR="00106603" w:rsidRPr="0014431E">
        <w:rPr>
          <w:rFonts w:asciiTheme="minorHAnsi" w:eastAsia="Calibri" w:hAnsiTheme="minorHAnsi" w:cstheme="minorHAnsi"/>
          <w:sz w:val="24"/>
          <w:szCs w:val="24"/>
        </w:rPr>
        <w:t>BounsCardType</w:t>
      </w:r>
      <w:r w:rsidR="00A339AC" w:rsidRPr="0014431E">
        <w:rPr>
          <w:rFonts w:asciiTheme="minorHAnsi" w:eastAsia="Calibri" w:hAnsiTheme="minorHAnsi" w:cstheme="minorHAnsi"/>
          <w:sz w:val="24"/>
          <w:szCs w:val="24"/>
        </w:rPr>
        <w:t>(Interface): It is used to model cards which</w:t>
      </w:r>
      <w:r>
        <w:rPr>
          <w:rFonts w:asciiTheme="minorHAnsi" w:eastAsia="Calibri" w:hAnsiTheme="minorHAnsi" w:cstheme="minorHAnsi"/>
          <w:sz w:val="24"/>
          <w:szCs w:val="24"/>
        </w:rPr>
        <w:t xml:space="preserve"> are allocated after the attack </w:t>
      </w:r>
      <w:r w:rsidR="00A339AC" w:rsidRPr="0014431E">
        <w:rPr>
          <w:rFonts w:asciiTheme="minorHAnsi" w:eastAsia="Calibri" w:hAnsiTheme="minorHAnsi" w:cstheme="minorHAnsi"/>
          <w:sz w:val="24"/>
          <w:szCs w:val="24"/>
        </w:rPr>
        <w:t>phase if any player is eligible for the card.</w:t>
      </w:r>
    </w:p>
    <w:p w:rsidR="00895F18" w:rsidRDefault="00895F18" w:rsidP="00117F1E">
      <w:pPr>
        <w:spacing w:before="1" w:line="259" w:lineRule="auto"/>
        <w:ind w:left="460" w:right="219" w:hanging="360"/>
        <w:jc w:val="both"/>
        <w:rPr>
          <w:rFonts w:asciiTheme="minorHAnsi" w:eastAsia="Calibri" w:hAnsiTheme="minorHAnsi" w:cstheme="minorHAnsi"/>
          <w:sz w:val="24"/>
          <w:szCs w:val="24"/>
        </w:rPr>
      </w:pPr>
    </w:p>
    <w:p w:rsidR="00895F18" w:rsidRDefault="00895F18" w:rsidP="00117F1E">
      <w:pPr>
        <w:spacing w:before="1" w:line="259" w:lineRule="auto"/>
        <w:ind w:left="460" w:right="219" w:hanging="360"/>
        <w:jc w:val="both"/>
        <w:rPr>
          <w:rFonts w:asciiTheme="minorHAnsi" w:eastAsia="Calibri" w:hAnsiTheme="minorHAnsi" w:cstheme="minorHAnsi"/>
          <w:sz w:val="24"/>
          <w:szCs w:val="24"/>
        </w:rPr>
      </w:pPr>
    </w:p>
    <w:p w:rsidR="0050063F" w:rsidRDefault="0050063F" w:rsidP="00117F1E">
      <w:pPr>
        <w:autoSpaceDE w:val="0"/>
        <w:autoSpaceDN w:val="0"/>
        <w:adjustRightInd w:val="0"/>
        <w:ind w:left="450" w:hanging="360"/>
        <w:jc w:val="both"/>
        <w:rPr>
          <w:sz w:val="24"/>
          <w:szCs w:val="24"/>
        </w:rPr>
      </w:pPr>
      <w:r>
        <w:rPr>
          <w:rFonts w:asciiTheme="minorHAnsi" w:eastAsia="Calibri" w:hAnsiTheme="minorHAnsi" w:cstheme="minorHAnsi"/>
          <w:sz w:val="24"/>
          <w:szCs w:val="24"/>
        </w:rPr>
        <w:lastRenderedPageBreak/>
        <w:t xml:space="preserve">5.  </w:t>
      </w:r>
      <w:r w:rsidRPr="00EC602F">
        <w:rPr>
          <w:sz w:val="24"/>
          <w:szCs w:val="24"/>
        </w:rPr>
        <w:t>Card: Card class is used to model cards, which are assigned to players after they win a country</w:t>
      </w:r>
      <w:r w:rsidR="00EC602F">
        <w:rPr>
          <w:sz w:val="24"/>
          <w:szCs w:val="24"/>
        </w:rPr>
        <w:t>.</w:t>
      </w:r>
    </w:p>
    <w:p w:rsidR="00AE5331" w:rsidRDefault="00AE5331" w:rsidP="00117F1E">
      <w:pPr>
        <w:autoSpaceDE w:val="0"/>
        <w:autoSpaceDN w:val="0"/>
        <w:adjustRightInd w:val="0"/>
        <w:ind w:left="450" w:hanging="360"/>
        <w:jc w:val="both"/>
        <w:rPr>
          <w:sz w:val="24"/>
          <w:szCs w:val="24"/>
        </w:rPr>
      </w:pPr>
    </w:p>
    <w:p w:rsidR="0033018C" w:rsidRDefault="005403D5" w:rsidP="00117F1E">
      <w:pPr>
        <w:autoSpaceDE w:val="0"/>
        <w:autoSpaceDN w:val="0"/>
        <w:adjustRightInd w:val="0"/>
        <w:ind w:left="450" w:hanging="360"/>
        <w:jc w:val="both"/>
        <w:rPr>
          <w:rFonts w:ascii="CIDFont+F2" w:hAnsi="CIDFont+F2" w:cs="CIDFont+F2"/>
          <w:sz w:val="24"/>
          <w:szCs w:val="24"/>
        </w:rPr>
      </w:pPr>
      <w:r>
        <w:rPr>
          <w:sz w:val="24"/>
          <w:szCs w:val="24"/>
        </w:rPr>
        <w:t xml:space="preserve">6.  </w:t>
      </w:r>
      <w:r w:rsidR="0033018C">
        <w:rPr>
          <w:sz w:val="24"/>
          <w:szCs w:val="24"/>
        </w:rPr>
        <w:t xml:space="preserve"> Dice</w:t>
      </w:r>
      <w:r w:rsidR="0033018C" w:rsidRPr="0033018C">
        <w:rPr>
          <w:sz w:val="24"/>
          <w:szCs w:val="24"/>
        </w:rPr>
        <w:t>: Class to model dice objects for the attack phase</w:t>
      </w:r>
      <w:r w:rsidR="0033018C">
        <w:rPr>
          <w:rFonts w:ascii="CIDFont+F2" w:hAnsi="CIDFont+F2" w:cs="CIDFont+F2"/>
          <w:sz w:val="24"/>
          <w:szCs w:val="24"/>
        </w:rPr>
        <w:t>.</w:t>
      </w:r>
    </w:p>
    <w:p w:rsidR="00AE5331" w:rsidRDefault="00AE5331" w:rsidP="00117F1E">
      <w:pPr>
        <w:autoSpaceDE w:val="0"/>
        <w:autoSpaceDN w:val="0"/>
        <w:adjustRightInd w:val="0"/>
        <w:ind w:left="450" w:hanging="360"/>
        <w:jc w:val="both"/>
        <w:rPr>
          <w:rFonts w:ascii="CIDFont+F2" w:hAnsi="CIDFont+F2" w:cs="CIDFont+F2"/>
          <w:sz w:val="24"/>
          <w:szCs w:val="24"/>
        </w:rPr>
      </w:pPr>
    </w:p>
    <w:p w:rsidR="00C26054" w:rsidRDefault="00C26054" w:rsidP="00117F1E">
      <w:pPr>
        <w:autoSpaceDE w:val="0"/>
        <w:autoSpaceDN w:val="0"/>
        <w:adjustRightInd w:val="0"/>
        <w:ind w:left="450" w:hanging="360"/>
        <w:jc w:val="both"/>
        <w:rPr>
          <w:sz w:val="24"/>
          <w:szCs w:val="24"/>
        </w:rPr>
      </w:pPr>
      <w:r w:rsidRPr="00C26054">
        <w:rPr>
          <w:sz w:val="24"/>
          <w:szCs w:val="24"/>
        </w:rPr>
        <w:t>7.</w:t>
      </w:r>
      <w:r w:rsidR="00977FE9">
        <w:rPr>
          <w:rFonts w:ascii="CIDFont+F2" w:hAnsi="CIDFont+F2" w:cs="CIDFont+F2"/>
          <w:sz w:val="24"/>
          <w:szCs w:val="24"/>
        </w:rPr>
        <w:t>I</w:t>
      </w:r>
      <w:r w:rsidRPr="00C26054">
        <w:rPr>
          <w:sz w:val="24"/>
          <w:szCs w:val="24"/>
        </w:rPr>
        <w:t>Player</w:t>
      </w:r>
      <w:r w:rsidR="00117F1E">
        <w:rPr>
          <w:sz w:val="24"/>
          <w:szCs w:val="24"/>
        </w:rPr>
        <w:t>Type</w:t>
      </w:r>
      <w:r w:rsidR="00310537">
        <w:rPr>
          <w:sz w:val="24"/>
          <w:szCs w:val="24"/>
        </w:rPr>
        <w:t>(Interface)</w:t>
      </w:r>
      <w:r w:rsidRPr="00C26054">
        <w:rPr>
          <w:sz w:val="24"/>
          <w:szCs w:val="24"/>
        </w:rPr>
        <w:t xml:space="preserve">: </w:t>
      </w:r>
      <w:r w:rsidR="004F7665">
        <w:rPr>
          <w:sz w:val="24"/>
          <w:szCs w:val="24"/>
        </w:rPr>
        <w:t>Interface to define type of a</w:t>
      </w:r>
      <w:r w:rsidRPr="00C26054">
        <w:rPr>
          <w:sz w:val="24"/>
          <w:szCs w:val="24"/>
        </w:rPr>
        <w:t xml:space="preserve"> player</w:t>
      </w:r>
      <w:r w:rsidR="00012CBA">
        <w:rPr>
          <w:sz w:val="24"/>
          <w:szCs w:val="24"/>
        </w:rPr>
        <w:t>.</w:t>
      </w:r>
    </w:p>
    <w:p w:rsidR="00AE5331" w:rsidRDefault="00AE5331" w:rsidP="00117F1E">
      <w:pPr>
        <w:autoSpaceDE w:val="0"/>
        <w:autoSpaceDN w:val="0"/>
        <w:adjustRightInd w:val="0"/>
        <w:ind w:left="450" w:hanging="360"/>
        <w:jc w:val="both"/>
        <w:rPr>
          <w:sz w:val="24"/>
          <w:szCs w:val="24"/>
        </w:rPr>
      </w:pPr>
    </w:p>
    <w:p w:rsidR="00A25B79" w:rsidRPr="00A25B79" w:rsidRDefault="00BE411A" w:rsidP="00117F1E">
      <w:pPr>
        <w:autoSpaceDE w:val="0"/>
        <w:autoSpaceDN w:val="0"/>
        <w:adjustRightInd w:val="0"/>
        <w:jc w:val="both"/>
        <w:rPr>
          <w:sz w:val="24"/>
          <w:szCs w:val="24"/>
        </w:rPr>
      </w:pPr>
      <w:r>
        <w:rPr>
          <w:sz w:val="24"/>
          <w:szCs w:val="24"/>
        </w:rPr>
        <w:t xml:space="preserve"> </w:t>
      </w:r>
      <w:r w:rsidR="00A25B79" w:rsidRPr="00A25B79">
        <w:rPr>
          <w:sz w:val="24"/>
          <w:szCs w:val="24"/>
        </w:rPr>
        <w:t>8. PlayerWorldDomination: This class models the data to be displayed for the player wor</w:t>
      </w:r>
      <w:r w:rsidR="003F4852">
        <w:rPr>
          <w:sz w:val="24"/>
          <w:szCs w:val="24"/>
        </w:rPr>
        <w:t>l</w:t>
      </w:r>
      <w:r w:rsidR="00A25B79" w:rsidRPr="00A25B79">
        <w:rPr>
          <w:sz w:val="24"/>
          <w:szCs w:val="24"/>
        </w:rPr>
        <w:t>d</w:t>
      </w:r>
    </w:p>
    <w:p w:rsidR="00A25B79" w:rsidRDefault="00BE411A" w:rsidP="00117F1E">
      <w:pPr>
        <w:autoSpaceDE w:val="0"/>
        <w:autoSpaceDN w:val="0"/>
        <w:adjustRightInd w:val="0"/>
        <w:jc w:val="both"/>
        <w:rPr>
          <w:sz w:val="24"/>
          <w:szCs w:val="24"/>
        </w:rPr>
      </w:pPr>
      <w:r>
        <w:rPr>
          <w:sz w:val="24"/>
          <w:szCs w:val="24"/>
        </w:rPr>
        <w:t xml:space="preserve">    </w:t>
      </w:r>
      <w:r w:rsidR="00A25B79" w:rsidRPr="00A25B79">
        <w:rPr>
          <w:sz w:val="24"/>
          <w:szCs w:val="24"/>
        </w:rPr>
        <w:t>domination view.</w:t>
      </w:r>
    </w:p>
    <w:p w:rsidR="00AE5331" w:rsidRPr="00A25B79" w:rsidRDefault="00AE5331" w:rsidP="00117F1E">
      <w:pPr>
        <w:autoSpaceDE w:val="0"/>
        <w:autoSpaceDN w:val="0"/>
        <w:adjustRightInd w:val="0"/>
        <w:jc w:val="both"/>
        <w:rPr>
          <w:sz w:val="24"/>
          <w:szCs w:val="24"/>
        </w:rPr>
      </w:pPr>
    </w:p>
    <w:p w:rsidR="00A25B79" w:rsidRPr="00A25B79" w:rsidRDefault="00BE411A" w:rsidP="00117F1E">
      <w:pPr>
        <w:autoSpaceDE w:val="0"/>
        <w:autoSpaceDN w:val="0"/>
        <w:adjustRightInd w:val="0"/>
        <w:jc w:val="both"/>
        <w:rPr>
          <w:sz w:val="24"/>
          <w:szCs w:val="24"/>
        </w:rPr>
      </w:pPr>
      <w:r>
        <w:rPr>
          <w:sz w:val="24"/>
          <w:szCs w:val="24"/>
        </w:rPr>
        <w:t xml:space="preserve"> </w:t>
      </w:r>
      <w:r w:rsidR="00A25B79" w:rsidRPr="00A25B79">
        <w:rPr>
          <w:sz w:val="24"/>
          <w:szCs w:val="24"/>
        </w:rPr>
        <w:t>9. TournamentModel: Class to model the Tournament, it has methods to update Map and</w:t>
      </w:r>
    </w:p>
    <w:p w:rsidR="00A25B79" w:rsidRPr="00A25B79" w:rsidRDefault="00BE411A" w:rsidP="00117F1E">
      <w:pPr>
        <w:autoSpaceDE w:val="0"/>
        <w:autoSpaceDN w:val="0"/>
        <w:adjustRightInd w:val="0"/>
        <w:ind w:left="450" w:hanging="360"/>
        <w:jc w:val="both"/>
        <w:rPr>
          <w:sz w:val="24"/>
          <w:szCs w:val="24"/>
        </w:rPr>
      </w:pPr>
      <w:r>
        <w:rPr>
          <w:sz w:val="24"/>
          <w:szCs w:val="24"/>
        </w:rPr>
        <w:t xml:space="preserve">    </w:t>
      </w:r>
      <w:r w:rsidR="00A25B79" w:rsidRPr="00A25B79">
        <w:rPr>
          <w:sz w:val="24"/>
          <w:szCs w:val="24"/>
        </w:rPr>
        <w:t>implements logic for plating the game in the tournament</w:t>
      </w:r>
    </w:p>
    <w:p w:rsidR="002A44B0" w:rsidRDefault="002A44B0" w:rsidP="00117F1E">
      <w:pPr>
        <w:spacing w:before="3" w:line="160" w:lineRule="exact"/>
        <w:jc w:val="both"/>
        <w:rPr>
          <w:rFonts w:asciiTheme="minorHAnsi" w:hAnsiTheme="minorHAnsi" w:cstheme="minorHAnsi"/>
          <w:sz w:val="16"/>
          <w:szCs w:val="16"/>
        </w:rPr>
      </w:pPr>
    </w:p>
    <w:p w:rsidR="0033018C" w:rsidRPr="0014431E" w:rsidRDefault="0033018C" w:rsidP="00117F1E">
      <w:pPr>
        <w:spacing w:before="3" w:line="160" w:lineRule="exact"/>
        <w:jc w:val="both"/>
        <w:rPr>
          <w:rFonts w:asciiTheme="minorHAnsi" w:hAnsiTheme="minorHAnsi" w:cstheme="minorHAnsi"/>
          <w:sz w:val="16"/>
          <w:szCs w:val="16"/>
        </w:rPr>
      </w:pPr>
    </w:p>
    <w:p w:rsidR="002A44B0" w:rsidRPr="0014431E" w:rsidRDefault="00A339AC" w:rsidP="00117F1E">
      <w:pPr>
        <w:ind w:left="100"/>
        <w:jc w:val="both"/>
        <w:rPr>
          <w:rFonts w:asciiTheme="minorHAnsi" w:eastAsia="Calibri" w:hAnsiTheme="minorHAnsi" w:cstheme="minorHAnsi"/>
          <w:sz w:val="24"/>
          <w:szCs w:val="24"/>
        </w:rPr>
      </w:pPr>
      <w:r w:rsidRPr="0014431E">
        <w:rPr>
          <w:rFonts w:asciiTheme="minorHAnsi" w:eastAsia="Calibri" w:hAnsiTheme="minorHAnsi" w:cstheme="minorHAnsi"/>
          <w:b/>
          <w:sz w:val="24"/>
          <w:szCs w:val="24"/>
        </w:rPr>
        <w:t xml:space="preserve">Modules in </w:t>
      </w:r>
      <w:r w:rsidR="007945CF">
        <w:rPr>
          <w:rFonts w:asciiTheme="minorHAnsi" w:eastAsia="Calibri" w:hAnsiTheme="minorHAnsi" w:cstheme="minorHAnsi"/>
          <w:b/>
          <w:sz w:val="24"/>
          <w:szCs w:val="24"/>
        </w:rPr>
        <w:t>Services</w:t>
      </w:r>
      <w:r w:rsidRPr="0014431E">
        <w:rPr>
          <w:rFonts w:asciiTheme="minorHAnsi" w:eastAsia="Calibri" w:hAnsiTheme="minorHAnsi" w:cstheme="minorHAnsi"/>
          <w:b/>
          <w:sz w:val="24"/>
          <w:szCs w:val="24"/>
        </w:rPr>
        <w:t>:</w:t>
      </w:r>
    </w:p>
    <w:p w:rsidR="002A44B0" w:rsidRPr="0014431E" w:rsidRDefault="002A44B0" w:rsidP="00117F1E">
      <w:pPr>
        <w:spacing w:before="5" w:line="180" w:lineRule="exact"/>
        <w:jc w:val="both"/>
        <w:rPr>
          <w:rFonts w:asciiTheme="minorHAnsi" w:hAnsiTheme="minorHAnsi" w:cstheme="minorHAnsi"/>
          <w:sz w:val="18"/>
          <w:szCs w:val="18"/>
        </w:rPr>
      </w:pPr>
    </w:p>
    <w:p w:rsidR="00FF19C8" w:rsidRPr="008472D7" w:rsidRDefault="00FF19C8" w:rsidP="00117F1E">
      <w:pPr>
        <w:autoSpaceDE w:val="0"/>
        <w:autoSpaceDN w:val="0"/>
        <w:adjustRightInd w:val="0"/>
        <w:jc w:val="both"/>
        <w:rPr>
          <w:sz w:val="24"/>
          <w:szCs w:val="24"/>
        </w:rPr>
      </w:pPr>
      <w:r w:rsidRPr="008472D7">
        <w:rPr>
          <w:sz w:val="24"/>
          <w:szCs w:val="24"/>
        </w:rPr>
        <w:t>Our business login is implemented by services, controller and strategy folders. Implements the</w:t>
      </w:r>
    </w:p>
    <w:p w:rsidR="001D4452" w:rsidRDefault="00FF19C8" w:rsidP="00117F1E">
      <w:pPr>
        <w:autoSpaceDE w:val="0"/>
        <w:autoSpaceDN w:val="0"/>
        <w:adjustRightInd w:val="0"/>
        <w:jc w:val="both"/>
        <w:rPr>
          <w:sz w:val="24"/>
          <w:szCs w:val="24"/>
        </w:rPr>
      </w:pPr>
      <w:r w:rsidRPr="008472D7">
        <w:rPr>
          <w:sz w:val="24"/>
          <w:szCs w:val="24"/>
        </w:rPr>
        <w:t xml:space="preserve">game flow, players strategies </w:t>
      </w:r>
      <w:r w:rsidR="00210F18">
        <w:rPr>
          <w:sz w:val="24"/>
          <w:szCs w:val="24"/>
        </w:rPr>
        <w:t>etc.</w:t>
      </w:r>
    </w:p>
    <w:p w:rsidR="001D4452" w:rsidRDefault="001D4452" w:rsidP="00117F1E">
      <w:pPr>
        <w:autoSpaceDE w:val="0"/>
        <w:autoSpaceDN w:val="0"/>
        <w:adjustRightInd w:val="0"/>
        <w:jc w:val="both"/>
        <w:rPr>
          <w:sz w:val="24"/>
          <w:szCs w:val="24"/>
        </w:rPr>
      </w:pPr>
    </w:p>
    <w:p w:rsidR="00FF19C8" w:rsidRDefault="00210F18" w:rsidP="00117F1E">
      <w:pPr>
        <w:pStyle w:val="ListParagraph"/>
        <w:numPr>
          <w:ilvl w:val="0"/>
          <w:numId w:val="3"/>
        </w:numPr>
        <w:autoSpaceDE w:val="0"/>
        <w:autoSpaceDN w:val="0"/>
        <w:adjustRightInd w:val="0"/>
        <w:jc w:val="both"/>
        <w:rPr>
          <w:sz w:val="24"/>
          <w:szCs w:val="24"/>
        </w:rPr>
      </w:pPr>
      <w:r w:rsidRPr="001D4452">
        <w:rPr>
          <w:rFonts w:eastAsia="CIDFont+F4"/>
          <w:sz w:val="24"/>
          <w:szCs w:val="24"/>
        </w:rPr>
        <w:t>Risk</w:t>
      </w:r>
      <w:r w:rsidRPr="001D4452">
        <w:rPr>
          <w:sz w:val="24"/>
          <w:szCs w:val="24"/>
        </w:rPr>
        <w:t>MapEdit</w:t>
      </w:r>
      <w:r w:rsidR="00FF19C8" w:rsidRPr="001D4452">
        <w:rPr>
          <w:sz w:val="24"/>
          <w:szCs w:val="24"/>
        </w:rPr>
        <w:t>: This class provides functionality to edit or create a map from scratch.</w:t>
      </w:r>
    </w:p>
    <w:p w:rsidR="007E0026" w:rsidRPr="001D4452" w:rsidRDefault="007E0026" w:rsidP="00117F1E">
      <w:pPr>
        <w:pStyle w:val="ListParagraph"/>
        <w:autoSpaceDE w:val="0"/>
        <w:autoSpaceDN w:val="0"/>
        <w:adjustRightInd w:val="0"/>
        <w:jc w:val="both"/>
        <w:rPr>
          <w:sz w:val="24"/>
          <w:szCs w:val="24"/>
        </w:rPr>
      </w:pPr>
    </w:p>
    <w:p w:rsidR="00FF19C8" w:rsidRDefault="001D4452" w:rsidP="00117F1E">
      <w:pPr>
        <w:pStyle w:val="ListParagraph"/>
        <w:numPr>
          <w:ilvl w:val="0"/>
          <w:numId w:val="3"/>
        </w:numPr>
        <w:autoSpaceDE w:val="0"/>
        <w:autoSpaceDN w:val="0"/>
        <w:adjustRightInd w:val="0"/>
        <w:jc w:val="both"/>
        <w:rPr>
          <w:sz w:val="24"/>
          <w:szCs w:val="24"/>
        </w:rPr>
      </w:pPr>
      <w:r w:rsidRPr="001D4452">
        <w:rPr>
          <w:rFonts w:eastAsia="CIDFont+F4"/>
          <w:sz w:val="24"/>
          <w:szCs w:val="24"/>
        </w:rPr>
        <w:t>Risk</w:t>
      </w:r>
      <w:r w:rsidR="00FF19C8" w:rsidRPr="001D4452">
        <w:rPr>
          <w:sz w:val="24"/>
          <w:szCs w:val="24"/>
        </w:rPr>
        <w:t xml:space="preserve">MapGraph: </w:t>
      </w:r>
      <w:r>
        <w:rPr>
          <w:sz w:val="24"/>
          <w:szCs w:val="24"/>
        </w:rPr>
        <w:t>Risk</w:t>
      </w:r>
      <w:r w:rsidR="00FF19C8" w:rsidRPr="001D4452">
        <w:rPr>
          <w:sz w:val="24"/>
          <w:szCs w:val="24"/>
        </w:rPr>
        <w:t>MapGraph creates a graph (connected) from map data and provides methods tomodify the graph.</w:t>
      </w:r>
    </w:p>
    <w:p w:rsidR="007E0026" w:rsidRPr="001D4452" w:rsidRDefault="007E0026" w:rsidP="00117F1E">
      <w:pPr>
        <w:pStyle w:val="ListParagraph"/>
        <w:autoSpaceDE w:val="0"/>
        <w:autoSpaceDN w:val="0"/>
        <w:adjustRightInd w:val="0"/>
        <w:jc w:val="both"/>
        <w:rPr>
          <w:sz w:val="24"/>
          <w:szCs w:val="24"/>
        </w:rPr>
      </w:pPr>
    </w:p>
    <w:p w:rsidR="00FF19C8" w:rsidRDefault="007E0026" w:rsidP="00117F1E">
      <w:pPr>
        <w:pStyle w:val="ListParagraph"/>
        <w:numPr>
          <w:ilvl w:val="0"/>
          <w:numId w:val="3"/>
        </w:numPr>
        <w:autoSpaceDE w:val="0"/>
        <w:autoSpaceDN w:val="0"/>
        <w:adjustRightInd w:val="0"/>
        <w:jc w:val="both"/>
        <w:rPr>
          <w:sz w:val="24"/>
          <w:szCs w:val="24"/>
        </w:rPr>
      </w:pPr>
      <w:r w:rsidRPr="007E0026">
        <w:rPr>
          <w:rFonts w:eastAsia="Arial Unicode MS"/>
          <w:sz w:val="24"/>
          <w:szCs w:val="24"/>
        </w:rPr>
        <w:t>RiskGraphConnected</w:t>
      </w:r>
      <w:r w:rsidR="00FF19C8" w:rsidRPr="007E0026">
        <w:rPr>
          <w:sz w:val="24"/>
          <w:szCs w:val="24"/>
        </w:rPr>
        <w:t>: Checks whether a graph is connected or not.</w:t>
      </w:r>
    </w:p>
    <w:p w:rsidR="007E0026" w:rsidRPr="007E0026" w:rsidRDefault="007E0026" w:rsidP="00117F1E">
      <w:pPr>
        <w:pStyle w:val="ListParagraph"/>
        <w:autoSpaceDE w:val="0"/>
        <w:autoSpaceDN w:val="0"/>
        <w:adjustRightInd w:val="0"/>
        <w:jc w:val="both"/>
        <w:rPr>
          <w:sz w:val="24"/>
          <w:szCs w:val="24"/>
        </w:rPr>
      </w:pPr>
    </w:p>
    <w:p w:rsidR="00FF19C8" w:rsidRDefault="007E0026" w:rsidP="00117F1E">
      <w:pPr>
        <w:pStyle w:val="ListParagraph"/>
        <w:numPr>
          <w:ilvl w:val="0"/>
          <w:numId w:val="3"/>
        </w:numPr>
        <w:autoSpaceDE w:val="0"/>
        <w:autoSpaceDN w:val="0"/>
        <w:adjustRightInd w:val="0"/>
        <w:jc w:val="both"/>
        <w:rPr>
          <w:sz w:val="24"/>
          <w:szCs w:val="24"/>
        </w:rPr>
      </w:pPr>
      <w:r w:rsidRPr="00D63503">
        <w:rPr>
          <w:rFonts w:eastAsia="Arial Unicode MS"/>
          <w:sz w:val="24"/>
          <w:szCs w:val="24"/>
        </w:rPr>
        <w:t>Risk</w:t>
      </w:r>
      <w:r w:rsidRPr="00D63503">
        <w:rPr>
          <w:sz w:val="24"/>
          <w:szCs w:val="24"/>
        </w:rPr>
        <w:t>MapRW</w:t>
      </w:r>
      <w:r w:rsidR="00FF19C8" w:rsidRPr="00D63503">
        <w:rPr>
          <w:sz w:val="24"/>
          <w:szCs w:val="24"/>
        </w:rPr>
        <w:t>: This class reads the data from a .map fil</w:t>
      </w:r>
      <w:r w:rsidR="00D63503">
        <w:rPr>
          <w:sz w:val="24"/>
          <w:szCs w:val="24"/>
        </w:rPr>
        <w:t>e and provides it to RiskMapEdit’s</w:t>
      </w:r>
      <w:r w:rsidR="00FF19C8" w:rsidRPr="00D63503">
        <w:rPr>
          <w:sz w:val="24"/>
          <w:szCs w:val="24"/>
        </w:rPr>
        <w:t xml:space="preserve"> object. It</w:t>
      </w:r>
      <w:r w:rsidR="00E22F27">
        <w:rPr>
          <w:sz w:val="24"/>
          <w:szCs w:val="24"/>
        </w:rPr>
        <w:t>also gets data from RiskMapEdit</w:t>
      </w:r>
      <w:r w:rsidR="00FF19C8" w:rsidRPr="00D63503">
        <w:rPr>
          <w:sz w:val="24"/>
          <w:szCs w:val="24"/>
        </w:rPr>
        <w:t>’s object and writes it to an empty .map file.</w:t>
      </w:r>
    </w:p>
    <w:p w:rsidR="0058395F" w:rsidRPr="00D63503" w:rsidRDefault="0058395F" w:rsidP="00117F1E">
      <w:pPr>
        <w:pStyle w:val="ListParagraph"/>
        <w:autoSpaceDE w:val="0"/>
        <w:autoSpaceDN w:val="0"/>
        <w:adjustRightInd w:val="0"/>
        <w:jc w:val="both"/>
        <w:rPr>
          <w:sz w:val="24"/>
          <w:szCs w:val="24"/>
        </w:rPr>
      </w:pPr>
    </w:p>
    <w:p w:rsidR="00FF19C8" w:rsidRDefault="0058395F" w:rsidP="00117F1E">
      <w:pPr>
        <w:pStyle w:val="ListParagraph"/>
        <w:numPr>
          <w:ilvl w:val="0"/>
          <w:numId w:val="3"/>
        </w:numPr>
        <w:autoSpaceDE w:val="0"/>
        <w:autoSpaceDN w:val="0"/>
        <w:adjustRightInd w:val="0"/>
        <w:jc w:val="both"/>
        <w:rPr>
          <w:sz w:val="24"/>
          <w:szCs w:val="24"/>
        </w:rPr>
      </w:pPr>
      <w:r w:rsidRPr="0058395F">
        <w:rPr>
          <w:rFonts w:eastAsia="Arial Unicode MS"/>
          <w:sz w:val="24"/>
          <w:szCs w:val="24"/>
        </w:rPr>
        <w:t>Risk</w:t>
      </w:r>
      <w:r w:rsidRPr="0058395F">
        <w:rPr>
          <w:sz w:val="24"/>
          <w:szCs w:val="24"/>
        </w:rPr>
        <w:t>MapVerify</w:t>
      </w:r>
      <w:r w:rsidR="00FF19C8" w:rsidRPr="0058395F">
        <w:rPr>
          <w:sz w:val="24"/>
          <w:szCs w:val="24"/>
        </w:rPr>
        <w:t>: It is responsible for verifying the correctness of a map which is tobe loadedfor game play.</w:t>
      </w:r>
    </w:p>
    <w:p w:rsidR="008A5B8A" w:rsidRPr="0058395F" w:rsidRDefault="008A5B8A" w:rsidP="00117F1E">
      <w:pPr>
        <w:pStyle w:val="ListParagraph"/>
        <w:autoSpaceDE w:val="0"/>
        <w:autoSpaceDN w:val="0"/>
        <w:adjustRightInd w:val="0"/>
        <w:jc w:val="both"/>
        <w:rPr>
          <w:sz w:val="24"/>
          <w:szCs w:val="24"/>
        </w:rPr>
      </w:pPr>
    </w:p>
    <w:p w:rsidR="00FF19C8" w:rsidRDefault="008A5B8A" w:rsidP="00117F1E">
      <w:pPr>
        <w:pStyle w:val="ListParagraph"/>
        <w:numPr>
          <w:ilvl w:val="0"/>
          <w:numId w:val="3"/>
        </w:numPr>
        <w:autoSpaceDE w:val="0"/>
        <w:autoSpaceDN w:val="0"/>
        <w:adjustRightInd w:val="0"/>
        <w:jc w:val="both"/>
        <w:rPr>
          <w:sz w:val="24"/>
          <w:szCs w:val="24"/>
        </w:rPr>
      </w:pPr>
      <w:r w:rsidRPr="008A5B8A">
        <w:rPr>
          <w:rFonts w:eastAsia="Arial Unicode MS"/>
          <w:sz w:val="24"/>
          <w:szCs w:val="24"/>
        </w:rPr>
        <w:t>RiskLaunchPhase</w:t>
      </w:r>
      <w:r w:rsidR="001629FC">
        <w:rPr>
          <w:sz w:val="24"/>
          <w:szCs w:val="24"/>
        </w:rPr>
        <w:t>: It takes data from RiskMapRW</w:t>
      </w:r>
      <w:r w:rsidR="00FF19C8" w:rsidRPr="008A5B8A">
        <w:rPr>
          <w:sz w:val="24"/>
          <w:szCs w:val="24"/>
        </w:rPr>
        <w:t>, and initializes data for Players, countries and</w:t>
      </w:r>
      <w:r w:rsidR="00FF19C8" w:rsidRPr="001629FC">
        <w:rPr>
          <w:sz w:val="24"/>
          <w:szCs w:val="24"/>
        </w:rPr>
        <w:t>armies. Here countries are randomly assigned to each player.</w:t>
      </w:r>
    </w:p>
    <w:p w:rsidR="00453C93" w:rsidRPr="001629FC" w:rsidRDefault="00453C93" w:rsidP="00117F1E">
      <w:pPr>
        <w:pStyle w:val="ListParagraph"/>
        <w:autoSpaceDE w:val="0"/>
        <w:autoSpaceDN w:val="0"/>
        <w:adjustRightInd w:val="0"/>
        <w:jc w:val="both"/>
        <w:rPr>
          <w:sz w:val="24"/>
          <w:szCs w:val="24"/>
        </w:rPr>
      </w:pPr>
    </w:p>
    <w:p w:rsidR="00FF19C8" w:rsidRPr="00774F12" w:rsidRDefault="00FF19C8" w:rsidP="00117F1E">
      <w:pPr>
        <w:pStyle w:val="ListParagraph"/>
        <w:numPr>
          <w:ilvl w:val="0"/>
          <w:numId w:val="4"/>
        </w:numPr>
        <w:autoSpaceDE w:val="0"/>
        <w:autoSpaceDN w:val="0"/>
        <w:adjustRightInd w:val="0"/>
        <w:jc w:val="both"/>
        <w:rPr>
          <w:b/>
          <w:sz w:val="24"/>
          <w:szCs w:val="24"/>
        </w:rPr>
      </w:pPr>
      <w:r w:rsidRPr="00774F12">
        <w:rPr>
          <w:b/>
          <w:sz w:val="24"/>
          <w:szCs w:val="24"/>
        </w:rPr>
        <w:t>Gameplay: It has the following classes.</w:t>
      </w:r>
    </w:p>
    <w:p w:rsidR="00453C93" w:rsidRPr="00453C93" w:rsidRDefault="00453C93" w:rsidP="00117F1E">
      <w:pPr>
        <w:pStyle w:val="ListParagraph"/>
        <w:autoSpaceDE w:val="0"/>
        <w:autoSpaceDN w:val="0"/>
        <w:adjustRightInd w:val="0"/>
        <w:jc w:val="both"/>
        <w:rPr>
          <w:sz w:val="24"/>
          <w:szCs w:val="24"/>
        </w:rPr>
      </w:pPr>
    </w:p>
    <w:p w:rsidR="00FF19C8" w:rsidRPr="00453C93" w:rsidRDefault="00FF19C8" w:rsidP="00117F1E">
      <w:pPr>
        <w:pStyle w:val="ListParagraph"/>
        <w:numPr>
          <w:ilvl w:val="0"/>
          <w:numId w:val="5"/>
        </w:numPr>
        <w:autoSpaceDE w:val="0"/>
        <w:autoSpaceDN w:val="0"/>
        <w:adjustRightInd w:val="0"/>
        <w:jc w:val="both"/>
        <w:rPr>
          <w:sz w:val="24"/>
          <w:szCs w:val="24"/>
        </w:rPr>
      </w:pPr>
      <w:r w:rsidRPr="00453C93">
        <w:rPr>
          <w:sz w:val="24"/>
          <w:szCs w:val="24"/>
        </w:rPr>
        <w:t>ReinforcementPhase: It has methods to get the number of armies calculated for are</w:t>
      </w:r>
    </w:p>
    <w:p w:rsidR="00453C93" w:rsidRDefault="00C253EB" w:rsidP="00117F1E">
      <w:pPr>
        <w:autoSpaceDE w:val="0"/>
        <w:autoSpaceDN w:val="0"/>
        <w:adjustRightInd w:val="0"/>
        <w:jc w:val="both"/>
        <w:rPr>
          <w:sz w:val="24"/>
          <w:szCs w:val="24"/>
        </w:rPr>
      </w:pPr>
      <w:r>
        <w:rPr>
          <w:sz w:val="24"/>
          <w:szCs w:val="24"/>
        </w:rPr>
        <w:t xml:space="preserve">            </w:t>
      </w:r>
      <w:r w:rsidR="00FF19C8" w:rsidRPr="008472D7">
        <w:rPr>
          <w:sz w:val="24"/>
          <w:szCs w:val="24"/>
        </w:rPr>
        <w:t>assignment to each player.</w:t>
      </w:r>
    </w:p>
    <w:p w:rsidR="00453C93" w:rsidRDefault="00453C93" w:rsidP="00117F1E">
      <w:pPr>
        <w:autoSpaceDE w:val="0"/>
        <w:autoSpaceDN w:val="0"/>
        <w:adjustRightInd w:val="0"/>
        <w:jc w:val="both"/>
        <w:rPr>
          <w:sz w:val="24"/>
          <w:szCs w:val="24"/>
        </w:rPr>
      </w:pPr>
    </w:p>
    <w:p w:rsidR="00FF19C8" w:rsidRPr="00453C93" w:rsidRDefault="00FF19C8" w:rsidP="00117F1E">
      <w:pPr>
        <w:pStyle w:val="ListParagraph"/>
        <w:numPr>
          <w:ilvl w:val="0"/>
          <w:numId w:val="5"/>
        </w:numPr>
        <w:autoSpaceDE w:val="0"/>
        <w:autoSpaceDN w:val="0"/>
        <w:adjustRightInd w:val="0"/>
        <w:jc w:val="both"/>
        <w:rPr>
          <w:sz w:val="24"/>
          <w:szCs w:val="24"/>
        </w:rPr>
      </w:pPr>
      <w:r w:rsidRPr="00453C93">
        <w:rPr>
          <w:sz w:val="24"/>
          <w:szCs w:val="24"/>
        </w:rPr>
        <w:t>FortificationPhase: It provides method to pass the armies form one country to</w:t>
      </w:r>
    </w:p>
    <w:p w:rsidR="00FF19C8" w:rsidRDefault="00C253EB" w:rsidP="00117F1E">
      <w:pPr>
        <w:autoSpaceDE w:val="0"/>
        <w:autoSpaceDN w:val="0"/>
        <w:adjustRightInd w:val="0"/>
        <w:jc w:val="both"/>
        <w:rPr>
          <w:sz w:val="24"/>
          <w:szCs w:val="24"/>
        </w:rPr>
      </w:pPr>
      <w:r>
        <w:rPr>
          <w:sz w:val="24"/>
          <w:szCs w:val="24"/>
        </w:rPr>
        <w:t xml:space="preserve">            </w:t>
      </w:r>
      <w:r w:rsidR="00FF19C8" w:rsidRPr="008472D7">
        <w:rPr>
          <w:sz w:val="24"/>
          <w:szCs w:val="24"/>
        </w:rPr>
        <w:t>another.</w:t>
      </w:r>
    </w:p>
    <w:p w:rsidR="00453C93" w:rsidRPr="008472D7" w:rsidRDefault="00453C93" w:rsidP="00117F1E">
      <w:pPr>
        <w:autoSpaceDE w:val="0"/>
        <w:autoSpaceDN w:val="0"/>
        <w:adjustRightInd w:val="0"/>
        <w:jc w:val="both"/>
        <w:rPr>
          <w:sz w:val="24"/>
          <w:szCs w:val="24"/>
        </w:rPr>
      </w:pPr>
    </w:p>
    <w:p w:rsidR="00FF19C8" w:rsidRDefault="00FF19C8" w:rsidP="00117F1E">
      <w:pPr>
        <w:pStyle w:val="ListParagraph"/>
        <w:numPr>
          <w:ilvl w:val="0"/>
          <w:numId w:val="5"/>
        </w:numPr>
        <w:autoSpaceDE w:val="0"/>
        <w:autoSpaceDN w:val="0"/>
        <w:adjustRightInd w:val="0"/>
        <w:jc w:val="both"/>
        <w:rPr>
          <w:sz w:val="24"/>
          <w:szCs w:val="24"/>
        </w:rPr>
      </w:pPr>
      <w:r w:rsidRPr="00453C93">
        <w:rPr>
          <w:sz w:val="24"/>
          <w:szCs w:val="24"/>
        </w:rPr>
        <w:t>RoundRobin: It provides functionality for round robin traversal among the players.</w:t>
      </w:r>
    </w:p>
    <w:p w:rsidR="00453C93" w:rsidRPr="00453C93" w:rsidRDefault="00453C93" w:rsidP="00117F1E">
      <w:pPr>
        <w:pStyle w:val="ListParagraph"/>
        <w:autoSpaceDE w:val="0"/>
        <w:autoSpaceDN w:val="0"/>
        <w:adjustRightInd w:val="0"/>
        <w:jc w:val="both"/>
        <w:rPr>
          <w:sz w:val="24"/>
          <w:szCs w:val="24"/>
        </w:rPr>
      </w:pPr>
    </w:p>
    <w:p w:rsidR="00FF19C8" w:rsidRPr="00774F12" w:rsidRDefault="00FF19C8" w:rsidP="00117F1E">
      <w:pPr>
        <w:pStyle w:val="ListParagraph"/>
        <w:numPr>
          <w:ilvl w:val="0"/>
          <w:numId w:val="4"/>
        </w:numPr>
        <w:autoSpaceDE w:val="0"/>
        <w:autoSpaceDN w:val="0"/>
        <w:adjustRightInd w:val="0"/>
        <w:jc w:val="both"/>
        <w:rPr>
          <w:b/>
          <w:sz w:val="24"/>
          <w:szCs w:val="24"/>
        </w:rPr>
      </w:pPr>
      <w:r w:rsidRPr="00774F12">
        <w:rPr>
          <w:b/>
          <w:sz w:val="24"/>
          <w:szCs w:val="24"/>
        </w:rPr>
        <w:t>Controller: It has controllers for controlling the models.</w:t>
      </w:r>
    </w:p>
    <w:p w:rsidR="00453C93" w:rsidRPr="00453C93" w:rsidRDefault="00453C93" w:rsidP="00117F1E">
      <w:pPr>
        <w:pStyle w:val="ListParagraph"/>
        <w:autoSpaceDE w:val="0"/>
        <w:autoSpaceDN w:val="0"/>
        <w:adjustRightInd w:val="0"/>
        <w:jc w:val="both"/>
        <w:rPr>
          <w:sz w:val="24"/>
          <w:szCs w:val="24"/>
        </w:rPr>
      </w:pPr>
    </w:p>
    <w:p w:rsidR="00FF19C8" w:rsidRDefault="00453C93" w:rsidP="00117F1E">
      <w:pPr>
        <w:pStyle w:val="ListParagraph"/>
        <w:numPr>
          <w:ilvl w:val="0"/>
          <w:numId w:val="6"/>
        </w:numPr>
        <w:autoSpaceDE w:val="0"/>
        <w:autoSpaceDN w:val="0"/>
        <w:adjustRightInd w:val="0"/>
        <w:jc w:val="both"/>
        <w:rPr>
          <w:sz w:val="24"/>
          <w:szCs w:val="24"/>
        </w:rPr>
      </w:pPr>
      <w:r w:rsidRPr="00453C93">
        <w:rPr>
          <w:rFonts w:eastAsia="Arial Unicode MS"/>
          <w:sz w:val="24"/>
          <w:szCs w:val="24"/>
        </w:rPr>
        <w:t>Risk</w:t>
      </w:r>
      <w:r w:rsidR="00FF19C8" w:rsidRPr="00453C93">
        <w:rPr>
          <w:sz w:val="24"/>
          <w:szCs w:val="24"/>
        </w:rPr>
        <w:t>CardController: It governs the card view. It loads the card for the game play</w:t>
      </w:r>
      <w:r w:rsidR="00DB0202">
        <w:rPr>
          <w:sz w:val="24"/>
          <w:szCs w:val="24"/>
        </w:rPr>
        <w:t>.</w:t>
      </w:r>
    </w:p>
    <w:p w:rsidR="00DB0202" w:rsidRPr="00453C93" w:rsidRDefault="00DB0202" w:rsidP="00117F1E">
      <w:pPr>
        <w:pStyle w:val="ListParagraph"/>
        <w:autoSpaceDE w:val="0"/>
        <w:autoSpaceDN w:val="0"/>
        <w:adjustRightInd w:val="0"/>
        <w:jc w:val="both"/>
        <w:rPr>
          <w:sz w:val="24"/>
          <w:szCs w:val="24"/>
        </w:rPr>
      </w:pPr>
    </w:p>
    <w:p w:rsidR="00FF19C8" w:rsidRPr="00DB0202" w:rsidRDefault="00DB0202" w:rsidP="00117F1E">
      <w:pPr>
        <w:pStyle w:val="ListParagraph"/>
        <w:numPr>
          <w:ilvl w:val="0"/>
          <w:numId w:val="6"/>
        </w:numPr>
        <w:autoSpaceDE w:val="0"/>
        <w:autoSpaceDN w:val="0"/>
        <w:adjustRightInd w:val="0"/>
        <w:jc w:val="both"/>
        <w:rPr>
          <w:sz w:val="24"/>
          <w:szCs w:val="24"/>
        </w:rPr>
      </w:pPr>
      <w:r w:rsidRPr="00DB0202">
        <w:rPr>
          <w:rFonts w:eastAsia="CIDFont+F4"/>
          <w:sz w:val="24"/>
          <w:szCs w:val="24"/>
        </w:rPr>
        <w:t>Risk</w:t>
      </w:r>
      <w:r w:rsidR="00FF19C8" w:rsidRPr="00DB0202">
        <w:rPr>
          <w:sz w:val="24"/>
          <w:szCs w:val="24"/>
        </w:rPr>
        <w:t>DiceController: It governs the attack view. It manipulates the attack view and</w:t>
      </w:r>
    </w:p>
    <w:p w:rsidR="00FF19C8" w:rsidRDefault="0011336E" w:rsidP="00117F1E">
      <w:pPr>
        <w:autoSpaceDE w:val="0"/>
        <w:autoSpaceDN w:val="0"/>
        <w:adjustRightInd w:val="0"/>
        <w:jc w:val="both"/>
        <w:rPr>
          <w:sz w:val="24"/>
          <w:szCs w:val="24"/>
        </w:rPr>
      </w:pPr>
      <w:r>
        <w:rPr>
          <w:sz w:val="24"/>
          <w:szCs w:val="24"/>
        </w:rPr>
        <w:t xml:space="preserve">            </w:t>
      </w:r>
      <w:r w:rsidR="00FF19C8" w:rsidRPr="008472D7">
        <w:rPr>
          <w:sz w:val="24"/>
          <w:szCs w:val="24"/>
        </w:rPr>
        <w:t>updates the dice objects according to the attack phase.</w:t>
      </w:r>
    </w:p>
    <w:p w:rsidR="004D7C95" w:rsidRPr="008472D7" w:rsidRDefault="004D7C95" w:rsidP="00117F1E">
      <w:pPr>
        <w:autoSpaceDE w:val="0"/>
        <w:autoSpaceDN w:val="0"/>
        <w:adjustRightInd w:val="0"/>
        <w:jc w:val="both"/>
        <w:rPr>
          <w:sz w:val="24"/>
          <w:szCs w:val="24"/>
        </w:rPr>
      </w:pPr>
    </w:p>
    <w:p w:rsidR="00FF19C8" w:rsidRDefault="004D7C95" w:rsidP="00117F1E">
      <w:pPr>
        <w:pStyle w:val="ListParagraph"/>
        <w:numPr>
          <w:ilvl w:val="0"/>
          <w:numId w:val="6"/>
        </w:numPr>
        <w:autoSpaceDE w:val="0"/>
        <w:autoSpaceDN w:val="0"/>
        <w:adjustRightInd w:val="0"/>
        <w:jc w:val="both"/>
        <w:rPr>
          <w:sz w:val="24"/>
          <w:szCs w:val="24"/>
        </w:rPr>
      </w:pPr>
      <w:r w:rsidRPr="004D7C95">
        <w:rPr>
          <w:sz w:val="24"/>
          <w:szCs w:val="24"/>
        </w:rPr>
        <w:t>GamePhase</w:t>
      </w:r>
      <w:r w:rsidR="00FF19C8" w:rsidRPr="004D7C95">
        <w:rPr>
          <w:sz w:val="24"/>
          <w:szCs w:val="24"/>
        </w:rPr>
        <w:t>Controller: It governs the game play.</w:t>
      </w:r>
    </w:p>
    <w:p w:rsidR="004D7C95" w:rsidRPr="004D7C95" w:rsidRDefault="004D7C95" w:rsidP="00117F1E">
      <w:pPr>
        <w:pStyle w:val="ListParagraph"/>
        <w:autoSpaceDE w:val="0"/>
        <w:autoSpaceDN w:val="0"/>
        <w:adjustRightInd w:val="0"/>
        <w:jc w:val="both"/>
        <w:rPr>
          <w:sz w:val="24"/>
          <w:szCs w:val="24"/>
        </w:rPr>
      </w:pPr>
    </w:p>
    <w:p w:rsidR="00FF19C8" w:rsidRDefault="00FF19C8" w:rsidP="00117F1E">
      <w:pPr>
        <w:pStyle w:val="ListParagraph"/>
        <w:numPr>
          <w:ilvl w:val="0"/>
          <w:numId w:val="6"/>
        </w:numPr>
        <w:autoSpaceDE w:val="0"/>
        <w:autoSpaceDN w:val="0"/>
        <w:adjustRightInd w:val="0"/>
        <w:jc w:val="both"/>
        <w:rPr>
          <w:sz w:val="24"/>
          <w:szCs w:val="24"/>
        </w:rPr>
      </w:pPr>
      <w:r w:rsidRPr="004D7C95">
        <w:rPr>
          <w:sz w:val="24"/>
          <w:szCs w:val="24"/>
        </w:rPr>
        <w:t>PlayerDetailsController: It takes the number of players and, player names</w:t>
      </w:r>
      <w:r w:rsidR="004D7C95">
        <w:rPr>
          <w:sz w:val="24"/>
          <w:szCs w:val="24"/>
        </w:rPr>
        <w:t>.</w:t>
      </w:r>
    </w:p>
    <w:p w:rsidR="004D7C95" w:rsidRPr="004D7C95" w:rsidRDefault="004D7C95" w:rsidP="00117F1E">
      <w:pPr>
        <w:pStyle w:val="ListParagraph"/>
        <w:autoSpaceDE w:val="0"/>
        <w:autoSpaceDN w:val="0"/>
        <w:adjustRightInd w:val="0"/>
        <w:jc w:val="both"/>
        <w:rPr>
          <w:sz w:val="24"/>
          <w:szCs w:val="24"/>
        </w:rPr>
      </w:pPr>
    </w:p>
    <w:p w:rsidR="00FF19C8" w:rsidRPr="004D7C95" w:rsidRDefault="004D7C95" w:rsidP="00117F1E">
      <w:pPr>
        <w:pStyle w:val="ListParagraph"/>
        <w:numPr>
          <w:ilvl w:val="0"/>
          <w:numId w:val="6"/>
        </w:numPr>
        <w:autoSpaceDE w:val="0"/>
        <w:autoSpaceDN w:val="0"/>
        <w:adjustRightInd w:val="0"/>
        <w:jc w:val="both"/>
        <w:rPr>
          <w:sz w:val="24"/>
          <w:szCs w:val="24"/>
        </w:rPr>
      </w:pPr>
      <w:r w:rsidRPr="004D7C95">
        <w:rPr>
          <w:rFonts w:eastAsia="CIDFont+F4"/>
          <w:sz w:val="24"/>
          <w:szCs w:val="24"/>
        </w:rPr>
        <w:t>Risk</w:t>
      </w:r>
      <w:r w:rsidR="00FF19C8" w:rsidRPr="004D7C95">
        <w:rPr>
          <w:sz w:val="24"/>
          <w:szCs w:val="24"/>
        </w:rPr>
        <w:t>TournamentController: Class to interact with the TournamentView FXML. It takes</w:t>
      </w:r>
    </w:p>
    <w:p w:rsidR="00FF19C8" w:rsidRDefault="00FF19C8" w:rsidP="00117F1E">
      <w:pPr>
        <w:autoSpaceDE w:val="0"/>
        <w:autoSpaceDN w:val="0"/>
        <w:adjustRightInd w:val="0"/>
        <w:jc w:val="both"/>
        <w:rPr>
          <w:sz w:val="24"/>
          <w:szCs w:val="24"/>
        </w:rPr>
      </w:pPr>
      <w:r w:rsidRPr="008472D7">
        <w:rPr>
          <w:sz w:val="24"/>
          <w:szCs w:val="24"/>
        </w:rPr>
        <w:t>inputs from the user and calls Tournament model for operating the Tournament</w:t>
      </w:r>
      <w:r w:rsidR="004D7C95">
        <w:rPr>
          <w:sz w:val="24"/>
          <w:szCs w:val="24"/>
        </w:rPr>
        <w:t>.</w:t>
      </w:r>
    </w:p>
    <w:p w:rsidR="004D7C95" w:rsidRPr="008472D7" w:rsidRDefault="004D7C95" w:rsidP="00117F1E">
      <w:pPr>
        <w:autoSpaceDE w:val="0"/>
        <w:autoSpaceDN w:val="0"/>
        <w:adjustRightInd w:val="0"/>
        <w:jc w:val="both"/>
        <w:rPr>
          <w:sz w:val="24"/>
          <w:szCs w:val="24"/>
        </w:rPr>
      </w:pPr>
    </w:p>
    <w:p w:rsidR="00FF19C8" w:rsidRDefault="00161F41" w:rsidP="00117F1E">
      <w:pPr>
        <w:pStyle w:val="ListParagraph"/>
        <w:numPr>
          <w:ilvl w:val="0"/>
          <w:numId w:val="4"/>
        </w:numPr>
        <w:autoSpaceDE w:val="0"/>
        <w:autoSpaceDN w:val="0"/>
        <w:adjustRightInd w:val="0"/>
        <w:jc w:val="both"/>
        <w:rPr>
          <w:sz w:val="24"/>
          <w:szCs w:val="24"/>
        </w:rPr>
      </w:pPr>
      <w:r w:rsidRPr="00161F41">
        <w:rPr>
          <w:rFonts w:eastAsia="CIDFont+F4"/>
          <w:sz w:val="24"/>
          <w:szCs w:val="24"/>
        </w:rPr>
        <w:t>Game</w:t>
      </w:r>
      <w:r w:rsidR="00FC56DF">
        <w:rPr>
          <w:rFonts w:eastAsia="CIDFont+F4"/>
          <w:sz w:val="24"/>
          <w:szCs w:val="24"/>
        </w:rPr>
        <w:t>Update</w:t>
      </w:r>
      <w:r w:rsidR="00FF19C8" w:rsidRPr="00161F41">
        <w:rPr>
          <w:sz w:val="24"/>
          <w:szCs w:val="24"/>
        </w:rPr>
        <w:t>Window: It has various helper functions related for handling JavaFX features.</w:t>
      </w:r>
    </w:p>
    <w:p w:rsidR="00774F12" w:rsidRPr="00161F41" w:rsidRDefault="00774F12" w:rsidP="00117F1E">
      <w:pPr>
        <w:pStyle w:val="ListParagraph"/>
        <w:autoSpaceDE w:val="0"/>
        <w:autoSpaceDN w:val="0"/>
        <w:adjustRightInd w:val="0"/>
        <w:jc w:val="both"/>
        <w:rPr>
          <w:sz w:val="24"/>
          <w:szCs w:val="24"/>
        </w:rPr>
      </w:pPr>
    </w:p>
    <w:p w:rsidR="00FF19C8" w:rsidRPr="00774F12" w:rsidRDefault="00774F12" w:rsidP="00117F1E">
      <w:pPr>
        <w:pStyle w:val="ListParagraph"/>
        <w:numPr>
          <w:ilvl w:val="0"/>
          <w:numId w:val="4"/>
        </w:numPr>
        <w:autoSpaceDE w:val="0"/>
        <w:autoSpaceDN w:val="0"/>
        <w:adjustRightInd w:val="0"/>
        <w:jc w:val="both"/>
        <w:rPr>
          <w:b/>
          <w:sz w:val="24"/>
          <w:szCs w:val="24"/>
        </w:rPr>
      </w:pPr>
      <w:r w:rsidRPr="00774F12">
        <w:rPr>
          <w:b/>
          <w:sz w:val="24"/>
          <w:szCs w:val="24"/>
        </w:rPr>
        <w:t xml:space="preserve">Strategies : </w:t>
      </w:r>
    </w:p>
    <w:p w:rsidR="00774F12" w:rsidRPr="00774F12" w:rsidRDefault="00774F12" w:rsidP="00117F1E">
      <w:pPr>
        <w:autoSpaceDE w:val="0"/>
        <w:autoSpaceDN w:val="0"/>
        <w:adjustRightInd w:val="0"/>
        <w:jc w:val="both"/>
        <w:rPr>
          <w:sz w:val="24"/>
          <w:szCs w:val="24"/>
        </w:rPr>
      </w:pPr>
    </w:p>
    <w:p w:rsidR="00FF19C8" w:rsidRDefault="00FF19C8" w:rsidP="00117F1E">
      <w:pPr>
        <w:pStyle w:val="ListParagraph"/>
        <w:numPr>
          <w:ilvl w:val="0"/>
          <w:numId w:val="9"/>
        </w:numPr>
        <w:autoSpaceDE w:val="0"/>
        <w:autoSpaceDN w:val="0"/>
        <w:adjustRightInd w:val="0"/>
        <w:jc w:val="both"/>
        <w:rPr>
          <w:sz w:val="24"/>
          <w:szCs w:val="24"/>
        </w:rPr>
      </w:pPr>
      <w:r w:rsidRPr="00774F12">
        <w:rPr>
          <w:sz w:val="24"/>
          <w:szCs w:val="24"/>
        </w:rPr>
        <w:t>Aggressive: It governs aggressive players game phases</w:t>
      </w:r>
      <w:r w:rsidR="00774F12">
        <w:rPr>
          <w:sz w:val="24"/>
          <w:szCs w:val="24"/>
        </w:rPr>
        <w:t>.</w:t>
      </w:r>
    </w:p>
    <w:p w:rsidR="00774F12" w:rsidRPr="00774F12" w:rsidRDefault="00774F12" w:rsidP="00117F1E">
      <w:pPr>
        <w:pStyle w:val="ListParagraph"/>
        <w:autoSpaceDE w:val="0"/>
        <w:autoSpaceDN w:val="0"/>
        <w:adjustRightInd w:val="0"/>
        <w:jc w:val="both"/>
        <w:rPr>
          <w:sz w:val="24"/>
          <w:szCs w:val="24"/>
        </w:rPr>
      </w:pPr>
    </w:p>
    <w:p w:rsidR="00FF19C8" w:rsidRDefault="00FF19C8" w:rsidP="00117F1E">
      <w:pPr>
        <w:pStyle w:val="ListParagraph"/>
        <w:numPr>
          <w:ilvl w:val="0"/>
          <w:numId w:val="9"/>
        </w:numPr>
        <w:autoSpaceDE w:val="0"/>
        <w:autoSpaceDN w:val="0"/>
        <w:adjustRightInd w:val="0"/>
        <w:jc w:val="both"/>
        <w:rPr>
          <w:sz w:val="24"/>
          <w:szCs w:val="24"/>
        </w:rPr>
      </w:pPr>
      <w:r w:rsidRPr="00774F12">
        <w:rPr>
          <w:sz w:val="24"/>
          <w:szCs w:val="24"/>
        </w:rPr>
        <w:t>Benevolent: It governs benevolent players game phases</w:t>
      </w:r>
      <w:r w:rsidR="00774F12">
        <w:rPr>
          <w:sz w:val="24"/>
          <w:szCs w:val="24"/>
        </w:rPr>
        <w:t>.</w:t>
      </w:r>
    </w:p>
    <w:p w:rsidR="00774F12" w:rsidRPr="00774F12" w:rsidRDefault="00774F12" w:rsidP="00117F1E">
      <w:pPr>
        <w:pStyle w:val="ListParagraph"/>
        <w:autoSpaceDE w:val="0"/>
        <w:autoSpaceDN w:val="0"/>
        <w:adjustRightInd w:val="0"/>
        <w:jc w:val="both"/>
        <w:rPr>
          <w:sz w:val="24"/>
          <w:szCs w:val="24"/>
        </w:rPr>
      </w:pPr>
    </w:p>
    <w:p w:rsidR="00FF19C8" w:rsidRDefault="00FF19C8" w:rsidP="00117F1E">
      <w:pPr>
        <w:pStyle w:val="ListParagraph"/>
        <w:numPr>
          <w:ilvl w:val="0"/>
          <w:numId w:val="9"/>
        </w:numPr>
        <w:autoSpaceDE w:val="0"/>
        <w:autoSpaceDN w:val="0"/>
        <w:adjustRightInd w:val="0"/>
        <w:jc w:val="both"/>
        <w:rPr>
          <w:sz w:val="24"/>
          <w:szCs w:val="24"/>
        </w:rPr>
      </w:pPr>
      <w:r w:rsidRPr="00774F12">
        <w:rPr>
          <w:sz w:val="24"/>
          <w:szCs w:val="24"/>
        </w:rPr>
        <w:t>Cheater: It governs cheater players game phases</w:t>
      </w:r>
      <w:r w:rsidR="00774F12">
        <w:rPr>
          <w:sz w:val="24"/>
          <w:szCs w:val="24"/>
        </w:rPr>
        <w:t>.</w:t>
      </w:r>
    </w:p>
    <w:p w:rsidR="00774F12" w:rsidRPr="00774F12" w:rsidRDefault="00774F12" w:rsidP="00117F1E">
      <w:pPr>
        <w:pStyle w:val="ListParagraph"/>
        <w:autoSpaceDE w:val="0"/>
        <w:autoSpaceDN w:val="0"/>
        <w:adjustRightInd w:val="0"/>
        <w:jc w:val="both"/>
        <w:rPr>
          <w:sz w:val="24"/>
          <w:szCs w:val="24"/>
        </w:rPr>
      </w:pPr>
    </w:p>
    <w:p w:rsidR="00FF19C8" w:rsidRDefault="00FF19C8" w:rsidP="00117F1E">
      <w:pPr>
        <w:pStyle w:val="ListParagraph"/>
        <w:numPr>
          <w:ilvl w:val="0"/>
          <w:numId w:val="9"/>
        </w:numPr>
        <w:autoSpaceDE w:val="0"/>
        <w:autoSpaceDN w:val="0"/>
        <w:adjustRightInd w:val="0"/>
        <w:jc w:val="both"/>
        <w:rPr>
          <w:sz w:val="24"/>
          <w:szCs w:val="24"/>
        </w:rPr>
      </w:pPr>
      <w:r w:rsidRPr="00774F12">
        <w:rPr>
          <w:sz w:val="24"/>
          <w:szCs w:val="24"/>
        </w:rPr>
        <w:t>Random: It governs random players game phases</w:t>
      </w:r>
      <w:r w:rsidR="00774F12">
        <w:rPr>
          <w:sz w:val="24"/>
          <w:szCs w:val="24"/>
        </w:rPr>
        <w:t>.</w:t>
      </w:r>
    </w:p>
    <w:p w:rsidR="00774F12" w:rsidRPr="00774F12" w:rsidRDefault="00774F12" w:rsidP="00117F1E">
      <w:pPr>
        <w:pStyle w:val="ListParagraph"/>
        <w:autoSpaceDE w:val="0"/>
        <w:autoSpaceDN w:val="0"/>
        <w:adjustRightInd w:val="0"/>
        <w:jc w:val="both"/>
        <w:rPr>
          <w:sz w:val="24"/>
          <w:szCs w:val="24"/>
        </w:rPr>
      </w:pPr>
    </w:p>
    <w:p w:rsidR="00FF19C8" w:rsidRDefault="00FF19C8" w:rsidP="00117F1E">
      <w:pPr>
        <w:pStyle w:val="ListParagraph"/>
        <w:numPr>
          <w:ilvl w:val="0"/>
          <w:numId w:val="9"/>
        </w:numPr>
        <w:autoSpaceDE w:val="0"/>
        <w:autoSpaceDN w:val="0"/>
        <w:adjustRightInd w:val="0"/>
        <w:jc w:val="both"/>
        <w:rPr>
          <w:sz w:val="24"/>
          <w:szCs w:val="24"/>
        </w:rPr>
      </w:pPr>
      <w:r w:rsidRPr="00774F12">
        <w:rPr>
          <w:sz w:val="24"/>
          <w:szCs w:val="24"/>
        </w:rPr>
        <w:t>PlayerBehavior: Provides an abstract class for player strategies</w:t>
      </w:r>
      <w:r w:rsidR="00774F12">
        <w:rPr>
          <w:sz w:val="24"/>
          <w:szCs w:val="24"/>
        </w:rPr>
        <w:t>.</w:t>
      </w:r>
    </w:p>
    <w:p w:rsidR="00901E5E" w:rsidRDefault="00901E5E" w:rsidP="00117F1E">
      <w:pPr>
        <w:pStyle w:val="ListParagraph"/>
        <w:autoSpaceDE w:val="0"/>
        <w:autoSpaceDN w:val="0"/>
        <w:adjustRightInd w:val="0"/>
        <w:jc w:val="both"/>
        <w:rPr>
          <w:sz w:val="24"/>
          <w:szCs w:val="24"/>
        </w:rPr>
      </w:pPr>
    </w:p>
    <w:p w:rsidR="00901E5E" w:rsidRDefault="00901E5E" w:rsidP="00117F1E">
      <w:pPr>
        <w:pStyle w:val="ListParagraph"/>
        <w:numPr>
          <w:ilvl w:val="0"/>
          <w:numId w:val="9"/>
        </w:numPr>
        <w:autoSpaceDE w:val="0"/>
        <w:autoSpaceDN w:val="0"/>
        <w:adjustRightInd w:val="0"/>
        <w:jc w:val="both"/>
        <w:rPr>
          <w:sz w:val="24"/>
          <w:szCs w:val="24"/>
        </w:rPr>
      </w:pPr>
      <w:r>
        <w:rPr>
          <w:sz w:val="24"/>
          <w:szCs w:val="24"/>
        </w:rPr>
        <w:t>Human: A Human player that requires user interaction to make decisions.</w:t>
      </w:r>
    </w:p>
    <w:p w:rsidR="00774F12" w:rsidRPr="00774F12" w:rsidRDefault="00774F12" w:rsidP="00117F1E">
      <w:pPr>
        <w:autoSpaceDE w:val="0"/>
        <w:autoSpaceDN w:val="0"/>
        <w:adjustRightInd w:val="0"/>
        <w:jc w:val="both"/>
        <w:rPr>
          <w:sz w:val="24"/>
          <w:szCs w:val="24"/>
        </w:rPr>
      </w:pPr>
    </w:p>
    <w:p w:rsidR="00FF19C8" w:rsidRDefault="00FF19C8" w:rsidP="00117F1E">
      <w:pPr>
        <w:pStyle w:val="ListParagraph"/>
        <w:numPr>
          <w:ilvl w:val="0"/>
          <w:numId w:val="10"/>
        </w:numPr>
        <w:autoSpaceDE w:val="0"/>
        <w:autoSpaceDN w:val="0"/>
        <w:adjustRightInd w:val="0"/>
        <w:jc w:val="both"/>
        <w:rPr>
          <w:b/>
          <w:sz w:val="24"/>
          <w:szCs w:val="24"/>
        </w:rPr>
      </w:pPr>
      <w:r w:rsidRPr="00774F12">
        <w:rPr>
          <w:b/>
          <w:sz w:val="24"/>
          <w:szCs w:val="24"/>
        </w:rPr>
        <w:t>Saveload:</w:t>
      </w:r>
    </w:p>
    <w:p w:rsidR="0030694C" w:rsidRPr="00774F12" w:rsidRDefault="0030694C" w:rsidP="00117F1E">
      <w:pPr>
        <w:pStyle w:val="ListParagraph"/>
        <w:autoSpaceDE w:val="0"/>
        <w:autoSpaceDN w:val="0"/>
        <w:adjustRightInd w:val="0"/>
        <w:jc w:val="both"/>
        <w:rPr>
          <w:b/>
          <w:sz w:val="24"/>
          <w:szCs w:val="24"/>
        </w:rPr>
      </w:pPr>
    </w:p>
    <w:p w:rsidR="00FF19C8" w:rsidRDefault="00FF19C8" w:rsidP="00117F1E">
      <w:pPr>
        <w:pStyle w:val="ListParagraph"/>
        <w:numPr>
          <w:ilvl w:val="0"/>
          <w:numId w:val="11"/>
        </w:numPr>
        <w:autoSpaceDE w:val="0"/>
        <w:autoSpaceDN w:val="0"/>
        <w:adjustRightInd w:val="0"/>
        <w:jc w:val="both"/>
        <w:rPr>
          <w:sz w:val="24"/>
          <w:szCs w:val="24"/>
        </w:rPr>
      </w:pPr>
      <w:r w:rsidRPr="0030694C">
        <w:rPr>
          <w:sz w:val="24"/>
          <w:szCs w:val="24"/>
        </w:rPr>
        <w:t>ResourceManager: It provides logic for loading and saving the game</w:t>
      </w:r>
      <w:r w:rsidR="0030694C">
        <w:rPr>
          <w:sz w:val="24"/>
          <w:szCs w:val="24"/>
        </w:rPr>
        <w:t>.</w:t>
      </w:r>
    </w:p>
    <w:p w:rsidR="0030694C" w:rsidRPr="0030694C" w:rsidRDefault="0030694C" w:rsidP="00117F1E">
      <w:pPr>
        <w:pStyle w:val="ListParagraph"/>
        <w:autoSpaceDE w:val="0"/>
        <w:autoSpaceDN w:val="0"/>
        <w:adjustRightInd w:val="0"/>
        <w:jc w:val="both"/>
        <w:rPr>
          <w:sz w:val="24"/>
          <w:szCs w:val="24"/>
        </w:rPr>
      </w:pPr>
    </w:p>
    <w:p w:rsidR="00FF19C8" w:rsidRDefault="00FF19C8" w:rsidP="00117F1E">
      <w:pPr>
        <w:pStyle w:val="ListParagraph"/>
        <w:numPr>
          <w:ilvl w:val="0"/>
          <w:numId w:val="11"/>
        </w:numPr>
        <w:autoSpaceDE w:val="0"/>
        <w:autoSpaceDN w:val="0"/>
        <w:adjustRightInd w:val="0"/>
        <w:jc w:val="both"/>
        <w:rPr>
          <w:sz w:val="24"/>
          <w:szCs w:val="24"/>
        </w:rPr>
      </w:pPr>
      <w:r w:rsidRPr="0030694C">
        <w:rPr>
          <w:sz w:val="24"/>
          <w:szCs w:val="24"/>
        </w:rPr>
        <w:t xml:space="preserve">SaveData: To </w:t>
      </w:r>
      <w:r w:rsidR="00EC4110">
        <w:rPr>
          <w:sz w:val="24"/>
          <w:szCs w:val="24"/>
        </w:rPr>
        <w:t xml:space="preserve">make data </w:t>
      </w:r>
      <w:r w:rsidR="00117F1E">
        <w:rPr>
          <w:sz w:val="24"/>
          <w:szCs w:val="24"/>
        </w:rPr>
        <w:t xml:space="preserve">serializable for writing object name and its data and to retrive it while reading that saved game file back. </w:t>
      </w:r>
    </w:p>
    <w:p w:rsidR="0030694C" w:rsidRPr="0030694C" w:rsidRDefault="0030694C" w:rsidP="00117F1E">
      <w:pPr>
        <w:pStyle w:val="ListParagraph"/>
        <w:autoSpaceDE w:val="0"/>
        <w:autoSpaceDN w:val="0"/>
        <w:adjustRightInd w:val="0"/>
        <w:jc w:val="both"/>
        <w:rPr>
          <w:b/>
          <w:sz w:val="24"/>
          <w:szCs w:val="24"/>
        </w:rPr>
      </w:pPr>
    </w:p>
    <w:p w:rsidR="00FF19C8" w:rsidRDefault="00FF19C8" w:rsidP="00117F1E">
      <w:pPr>
        <w:pStyle w:val="ListParagraph"/>
        <w:autoSpaceDE w:val="0"/>
        <w:autoSpaceDN w:val="0"/>
        <w:adjustRightInd w:val="0"/>
        <w:ind w:left="0"/>
        <w:jc w:val="both"/>
        <w:rPr>
          <w:b/>
          <w:sz w:val="24"/>
          <w:szCs w:val="24"/>
        </w:rPr>
      </w:pPr>
      <w:r w:rsidRPr="0030694C">
        <w:rPr>
          <w:b/>
          <w:sz w:val="24"/>
          <w:szCs w:val="24"/>
        </w:rPr>
        <w:t>Modules in View:</w:t>
      </w:r>
    </w:p>
    <w:p w:rsidR="0030694C" w:rsidRDefault="0030694C" w:rsidP="00117F1E">
      <w:pPr>
        <w:autoSpaceDE w:val="0"/>
        <w:autoSpaceDN w:val="0"/>
        <w:adjustRightInd w:val="0"/>
        <w:jc w:val="both"/>
        <w:rPr>
          <w:b/>
          <w:sz w:val="24"/>
          <w:szCs w:val="24"/>
        </w:rPr>
      </w:pPr>
    </w:p>
    <w:p w:rsidR="00FF19C8" w:rsidRPr="0030694C" w:rsidRDefault="00FF19C8" w:rsidP="00117F1E">
      <w:pPr>
        <w:pStyle w:val="ListParagraph"/>
        <w:numPr>
          <w:ilvl w:val="0"/>
          <w:numId w:val="12"/>
        </w:numPr>
        <w:autoSpaceDE w:val="0"/>
        <w:autoSpaceDN w:val="0"/>
        <w:adjustRightInd w:val="0"/>
        <w:jc w:val="both"/>
        <w:rPr>
          <w:sz w:val="24"/>
          <w:szCs w:val="24"/>
        </w:rPr>
      </w:pPr>
      <w:r w:rsidRPr="0030694C">
        <w:rPr>
          <w:sz w:val="24"/>
          <w:szCs w:val="24"/>
        </w:rPr>
        <w:t>DiceView: This view provides a display window for the attack phase. Player interacts with</w:t>
      </w:r>
    </w:p>
    <w:p w:rsidR="00FF19C8" w:rsidRDefault="00FF19C8" w:rsidP="00117F1E">
      <w:pPr>
        <w:autoSpaceDE w:val="0"/>
        <w:autoSpaceDN w:val="0"/>
        <w:adjustRightInd w:val="0"/>
        <w:ind w:firstLine="720"/>
        <w:jc w:val="both"/>
        <w:rPr>
          <w:sz w:val="24"/>
          <w:szCs w:val="24"/>
        </w:rPr>
      </w:pPr>
      <w:r w:rsidRPr="008472D7">
        <w:rPr>
          <w:sz w:val="24"/>
          <w:szCs w:val="24"/>
        </w:rPr>
        <w:t>this window during the attack phase.</w:t>
      </w:r>
    </w:p>
    <w:p w:rsidR="00FA364A" w:rsidRPr="008472D7" w:rsidRDefault="00FA364A" w:rsidP="00117F1E">
      <w:pPr>
        <w:autoSpaceDE w:val="0"/>
        <w:autoSpaceDN w:val="0"/>
        <w:adjustRightInd w:val="0"/>
        <w:ind w:firstLine="720"/>
        <w:jc w:val="both"/>
        <w:rPr>
          <w:sz w:val="24"/>
          <w:szCs w:val="24"/>
        </w:rPr>
      </w:pPr>
    </w:p>
    <w:p w:rsidR="00FF19C8" w:rsidRDefault="00FA364A" w:rsidP="00117F1E">
      <w:pPr>
        <w:pStyle w:val="ListParagraph"/>
        <w:numPr>
          <w:ilvl w:val="0"/>
          <w:numId w:val="12"/>
        </w:numPr>
        <w:autoSpaceDE w:val="0"/>
        <w:autoSpaceDN w:val="0"/>
        <w:adjustRightInd w:val="0"/>
        <w:jc w:val="both"/>
        <w:rPr>
          <w:sz w:val="24"/>
          <w:szCs w:val="24"/>
        </w:rPr>
      </w:pPr>
      <w:r w:rsidRPr="00FA364A">
        <w:rPr>
          <w:sz w:val="24"/>
          <w:szCs w:val="24"/>
        </w:rPr>
        <w:t>GamePhase</w:t>
      </w:r>
      <w:r w:rsidR="00FF19C8" w:rsidRPr="00FA364A">
        <w:rPr>
          <w:sz w:val="24"/>
          <w:szCs w:val="24"/>
        </w:rPr>
        <w:t>View: It is used to initialize the game play screen</w:t>
      </w:r>
      <w:r>
        <w:rPr>
          <w:sz w:val="24"/>
          <w:szCs w:val="24"/>
        </w:rPr>
        <w:t>.</w:t>
      </w:r>
    </w:p>
    <w:p w:rsidR="00FA364A" w:rsidRPr="00FA364A" w:rsidRDefault="00FA364A" w:rsidP="00117F1E">
      <w:pPr>
        <w:autoSpaceDE w:val="0"/>
        <w:autoSpaceDN w:val="0"/>
        <w:adjustRightInd w:val="0"/>
        <w:ind w:left="360"/>
        <w:jc w:val="both"/>
        <w:rPr>
          <w:sz w:val="24"/>
          <w:szCs w:val="24"/>
        </w:rPr>
      </w:pPr>
    </w:p>
    <w:p w:rsidR="00FF19C8" w:rsidRPr="00FA364A" w:rsidRDefault="00FA364A" w:rsidP="00117F1E">
      <w:pPr>
        <w:pStyle w:val="ListParagraph"/>
        <w:numPr>
          <w:ilvl w:val="0"/>
          <w:numId w:val="12"/>
        </w:numPr>
        <w:autoSpaceDE w:val="0"/>
        <w:autoSpaceDN w:val="0"/>
        <w:adjustRightInd w:val="0"/>
        <w:jc w:val="both"/>
        <w:rPr>
          <w:sz w:val="24"/>
          <w:szCs w:val="24"/>
        </w:rPr>
      </w:pPr>
      <w:r w:rsidRPr="00FA364A">
        <w:rPr>
          <w:sz w:val="24"/>
          <w:szCs w:val="24"/>
        </w:rPr>
        <w:t>PlayerDetailView</w:t>
      </w:r>
      <w:r w:rsidR="00FF19C8" w:rsidRPr="00FA364A">
        <w:rPr>
          <w:sz w:val="24"/>
          <w:szCs w:val="24"/>
        </w:rPr>
        <w:t>: View for the player selection. It provides options to select number of</w:t>
      </w:r>
    </w:p>
    <w:p w:rsidR="00FF19C8" w:rsidRDefault="00FF19C8" w:rsidP="00117F1E">
      <w:pPr>
        <w:autoSpaceDE w:val="0"/>
        <w:autoSpaceDN w:val="0"/>
        <w:adjustRightInd w:val="0"/>
        <w:ind w:left="720"/>
        <w:jc w:val="both"/>
        <w:rPr>
          <w:sz w:val="24"/>
          <w:szCs w:val="24"/>
        </w:rPr>
      </w:pPr>
      <w:r w:rsidRPr="008472D7">
        <w:rPr>
          <w:sz w:val="24"/>
          <w:szCs w:val="24"/>
        </w:rPr>
        <w:t>players and their names.</w:t>
      </w:r>
    </w:p>
    <w:p w:rsidR="00626BFE" w:rsidRPr="008472D7" w:rsidRDefault="00626BFE" w:rsidP="00117F1E">
      <w:pPr>
        <w:autoSpaceDE w:val="0"/>
        <w:autoSpaceDN w:val="0"/>
        <w:adjustRightInd w:val="0"/>
        <w:ind w:left="720"/>
        <w:jc w:val="both"/>
        <w:rPr>
          <w:sz w:val="24"/>
          <w:szCs w:val="24"/>
        </w:rPr>
      </w:pPr>
    </w:p>
    <w:p w:rsidR="00FF19C8" w:rsidRDefault="00FF19C8" w:rsidP="00117F1E">
      <w:pPr>
        <w:pStyle w:val="ListParagraph"/>
        <w:numPr>
          <w:ilvl w:val="0"/>
          <w:numId w:val="12"/>
        </w:numPr>
        <w:autoSpaceDE w:val="0"/>
        <w:autoSpaceDN w:val="0"/>
        <w:adjustRightInd w:val="0"/>
        <w:jc w:val="both"/>
        <w:rPr>
          <w:sz w:val="24"/>
          <w:szCs w:val="24"/>
        </w:rPr>
      </w:pPr>
      <w:r w:rsidRPr="00626BFE">
        <w:rPr>
          <w:sz w:val="24"/>
          <w:szCs w:val="24"/>
        </w:rPr>
        <w:t>TournamentView: It basically has loads the tournament view FXML.</w:t>
      </w:r>
    </w:p>
    <w:p w:rsidR="00626BFE" w:rsidRPr="00626BFE" w:rsidRDefault="00626BFE" w:rsidP="00117F1E">
      <w:pPr>
        <w:pStyle w:val="ListParagraph"/>
        <w:autoSpaceDE w:val="0"/>
        <w:autoSpaceDN w:val="0"/>
        <w:adjustRightInd w:val="0"/>
        <w:jc w:val="both"/>
        <w:rPr>
          <w:sz w:val="24"/>
          <w:szCs w:val="24"/>
        </w:rPr>
      </w:pPr>
    </w:p>
    <w:p w:rsidR="00FF19C8" w:rsidRDefault="00FF19C8" w:rsidP="00117F1E">
      <w:pPr>
        <w:pStyle w:val="ListParagraph"/>
        <w:numPr>
          <w:ilvl w:val="0"/>
          <w:numId w:val="12"/>
        </w:numPr>
        <w:autoSpaceDE w:val="0"/>
        <w:autoSpaceDN w:val="0"/>
        <w:adjustRightInd w:val="0"/>
        <w:jc w:val="both"/>
        <w:rPr>
          <w:sz w:val="24"/>
          <w:szCs w:val="24"/>
        </w:rPr>
      </w:pPr>
      <w:r w:rsidRPr="00626BFE">
        <w:rPr>
          <w:sz w:val="24"/>
          <w:szCs w:val="24"/>
        </w:rPr>
        <w:t>Card</w:t>
      </w:r>
      <w:r w:rsidR="00626BFE">
        <w:rPr>
          <w:sz w:val="24"/>
          <w:szCs w:val="24"/>
        </w:rPr>
        <w:t>Exchange</w:t>
      </w:r>
      <w:r w:rsidRPr="00626BFE">
        <w:rPr>
          <w:sz w:val="24"/>
          <w:szCs w:val="24"/>
        </w:rPr>
        <w:t>View: Load card view FXML before reinforcement.</w:t>
      </w:r>
    </w:p>
    <w:p w:rsidR="00446460" w:rsidRPr="00626BFE" w:rsidRDefault="00446460" w:rsidP="00117F1E">
      <w:pPr>
        <w:pStyle w:val="ListParagraph"/>
        <w:autoSpaceDE w:val="0"/>
        <w:autoSpaceDN w:val="0"/>
        <w:adjustRightInd w:val="0"/>
        <w:jc w:val="both"/>
        <w:rPr>
          <w:sz w:val="24"/>
          <w:szCs w:val="24"/>
        </w:rPr>
      </w:pPr>
    </w:p>
    <w:p w:rsidR="002A44B0" w:rsidRPr="00A20772" w:rsidRDefault="00FF19C8" w:rsidP="00117F1E">
      <w:pPr>
        <w:pStyle w:val="ListParagraph"/>
        <w:numPr>
          <w:ilvl w:val="0"/>
          <w:numId w:val="12"/>
        </w:numPr>
        <w:spacing w:before="55" w:line="259" w:lineRule="auto"/>
        <w:ind w:right="61"/>
        <w:jc w:val="both"/>
        <w:rPr>
          <w:rFonts w:asciiTheme="minorHAnsi" w:eastAsia="Calibri" w:hAnsiTheme="minorHAnsi" w:cstheme="minorHAnsi"/>
          <w:sz w:val="24"/>
          <w:szCs w:val="24"/>
        </w:rPr>
      </w:pPr>
      <w:r w:rsidRPr="00446460">
        <w:rPr>
          <w:sz w:val="24"/>
          <w:szCs w:val="24"/>
        </w:rPr>
        <w:t>LoadGame: Loads MapLayOutSelector.FXML for loading an already saved game</w:t>
      </w:r>
      <w:r w:rsidRPr="00446460">
        <w:rPr>
          <w:rFonts w:ascii="CIDFont+F2" w:hAnsi="CIDFont+F2" w:cs="CIDFont+F2"/>
          <w:sz w:val="24"/>
          <w:szCs w:val="24"/>
        </w:rPr>
        <w:t>.</w:t>
      </w:r>
    </w:p>
    <w:p w:rsidR="00A20772" w:rsidRPr="00A20772" w:rsidRDefault="00A20772" w:rsidP="00117F1E">
      <w:pPr>
        <w:pStyle w:val="ListParagraph"/>
        <w:spacing w:before="55" w:line="259" w:lineRule="auto"/>
        <w:ind w:right="61"/>
        <w:jc w:val="both"/>
        <w:rPr>
          <w:rFonts w:asciiTheme="minorHAnsi" w:eastAsia="Calibri" w:hAnsiTheme="minorHAnsi" w:cstheme="minorHAnsi"/>
          <w:sz w:val="24"/>
          <w:szCs w:val="24"/>
        </w:rPr>
      </w:pPr>
    </w:p>
    <w:p w:rsidR="00A20772" w:rsidRPr="00A20772" w:rsidRDefault="00A20772" w:rsidP="00117F1E">
      <w:pPr>
        <w:pStyle w:val="ListParagraph"/>
        <w:numPr>
          <w:ilvl w:val="0"/>
          <w:numId w:val="12"/>
        </w:numPr>
        <w:spacing w:before="55" w:line="259" w:lineRule="auto"/>
        <w:ind w:right="61"/>
        <w:jc w:val="both"/>
        <w:rPr>
          <w:rFonts w:asciiTheme="minorHAnsi" w:eastAsia="Calibri" w:hAnsiTheme="minorHAnsi" w:cstheme="minorHAnsi"/>
          <w:sz w:val="24"/>
          <w:szCs w:val="24"/>
        </w:rPr>
      </w:pPr>
      <w:r w:rsidRPr="00A20772">
        <w:rPr>
          <w:sz w:val="24"/>
          <w:szCs w:val="24"/>
        </w:rPr>
        <w:t>LoadR</w:t>
      </w:r>
      <w:r>
        <w:rPr>
          <w:sz w:val="24"/>
          <w:szCs w:val="24"/>
        </w:rPr>
        <w:t>iskGame: This class loads LoadGame</w:t>
      </w:r>
      <w:r w:rsidRPr="00A20772">
        <w:rPr>
          <w:sz w:val="24"/>
          <w:szCs w:val="24"/>
        </w:rPr>
        <w:t xml:space="preserve"> file to start game window.</w:t>
      </w:r>
    </w:p>
    <w:p w:rsidR="002A44B0" w:rsidRPr="00A20772" w:rsidRDefault="002A44B0" w:rsidP="00117F1E">
      <w:pPr>
        <w:spacing w:before="2" w:line="180" w:lineRule="exact"/>
        <w:jc w:val="both"/>
        <w:rPr>
          <w:rFonts w:asciiTheme="minorHAnsi" w:hAnsiTheme="minorHAnsi" w:cstheme="minorHAnsi"/>
          <w:sz w:val="24"/>
          <w:szCs w:val="24"/>
        </w:rPr>
      </w:pPr>
    </w:p>
    <w:p w:rsidR="002A44B0" w:rsidRPr="0014431E" w:rsidRDefault="002A44B0" w:rsidP="00117F1E">
      <w:pPr>
        <w:spacing w:line="200" w:lineRule="exact"/>
        <w:jc w:val="both"/>
        <w:rPr>
          <w:rFonts w:asciiTheme="minorHAnsi" w:hAnsiTheme="minorHAnsi" w:cstheme="minorHAnsi"/>
        </w:rPr>
      </w:pPr>
    </w:p>
    <w:p w:rsidR="002A44B0" w:rsidRPr="0014431E" w:rsidRDefault="002A44B0" w:rsidP="00117F1E">
      <w:pPr>
        <w:spacing w:before="3" w:line="240" w:lineRule="exact"/>
        <w:jc w:val="both"/>
        <w:rPr>
          <w:rFonts w:asciiTheme="minorHAnsi" w:hAnsiTheme="minorHAnsi" w:cstheme="minorHAnsi"/>
          <w:sz w:val="24"/>
          <w:szCs w:val="24"/>
        </w:rPr>
      </w:pPr>
    </w:p>
    <w:p w:rsidR="004364CA" w:rsidRDefault="008D381E" w:rsidP="008E4630">
      <w:pPr>
        <w:jc w:val="both"/>
        <w:rPr>
          <w:rFonts w:asciiTheme="minorHAnsi" w:hAnsiTheme="minorHAnsi" w:cstheme="minorHAnsi"/>
        </w:rPr>
      </w:pPr>
      <w:r>
        <w:rPr>
          <w:rFonts w:asciiTheme="minorHAnsi" w:hAnsiTheme="minorHAnsi" w:cstheme="minorHAnsi"/>
        </w:rPr>
        <w:lastRenderedPageBreak/>
        <w:br w:type="textWrapping" w:clear="all"/>
      </w:r>
      <w:r w:rsidR="008E4630">
        <w:rPr>
          <w:rFonts w:asciiTheme="minorHAnsi" w:hAnsiTheme="minorHAnsi" w:cstheme="minorHAnsi"/>
          <w:noProof/>
        </w:rPr>
        <w:drawing>
          <wp:inline distT="0" distB="0" distL="0" distR="0">
            <wp:extent cx="2956195" cy="6055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9 at 1.19.53 A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66392" cy="6076783"/>
                    </a:xfrm>
                    <a:prstGeom prst="rect">
                      <a:avLst/>
                    </a:prstGeom>
                  </pic:spPr>
                </pic:pic>
              </a:graphicData>
            </a:graphic>
          </wp:inline>
        </w:drawing>
      </w:r>
      <w:bookmarkStart w:id="0" w:name="_GoBack"/>
      <w:r w:rsidR="008E4630">
        <w:rPr>
          <w:rFonts w:asciiTheme="minorHAnsi" w:hAnsiTheme="minorHAnsi" w:cstheme="minorHAnsi"/>
          <w:noProof/>
        </w:rPr>
        <w:drawing>
          <wp:inline distT="0" distB="0" distL="0" distR="0">
            <wp:extent cx="2919095" cy="3923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9 at 1.20.48 A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52653" cy="3968619"/>
                    </a:xfrm>
                    <a:prstGeom prst="rect">
                      <a:avLst/>
                    </a:prstGeom>
                  </pic:spPr>
                </pic:pic>
              </a:graphicData>
            </a:graphic>
          </wp:inline>
        </w:drawing>
      </w:r>
      <w:bookmarkEnd w:id="0"/>
      <w:r w:rsidR="008E4630">
        <w:rPr>
          <w:rFonts w:asciiTheme="minorHAnsi" w:hAnsiTheme="minorHAnsi" w:cstheme="minorHAnsi"/>
          <w:noProof/>
        </w:rPr>
        <w:lastRenderedPageBreak/>
        <w:drawing>
          <wp:inline distT="0" distB="0" distL="0" distR="0">
            <wp:extent cx="3296652" cy="4550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09 at 1.20.57 AM.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07387" cy="4565751"/>
                    </a:xfrm>
                    <a:prstGeom prst="rect">
                      <a:avLst/>
                    </a:prstGeom>
                  </pic:spPr>
                </pic:pic>
              </a:graphicData>
            </a:graphic>
          </wp:inline>
        </w:drawing>
      </w:r>
    </w:p>
    <w:p w:rsidR="008E4630" w:rsidRDefault="008E4630" w:rsidP="00117F1E">
      <w:pPr>
        <w:ind w:left="2796"/>
        <w:jc w:val="both"/>
        <w:rPr>
          <w:rFonts w:asciiTheme="minorHAnsi" w:hAnsiTheme="minorHAnsi" w:cstheme="minorHAnsi"/>
        </w:rPr>
      </w:pPr>
    </w:p>
    <w:p w:rsidR="004364CA" w:rsidRPr="004364CA" w:rsidRDefault="004364CA" w:rsidP="00117F1E">
      <w:pPr>
        <w:ind w:left="142"/>
        <w:jc w:val="both"/>
        <w:rPr>
          <w:rFonts w:asciiTheme="minorHAnsi" w:eastAsia="Calibri" w:hAnsiTheme="minorHAnsi" w:cstheme="minorHAnsi"/>
          <w:sz w:val="24"/>
          <w:szCs w:val="24"/>
        </w:rPr>
      </w:pPr>
      <w:r w:rsidRPr="004364CA">
        <w:rPr>
          <w:rFonts w:asciiTheme="minorHAnsi" w:eastAsia="Calibri" w:hAnsiTheme="minorHAnsi" w:cstheme="minorHAnsi"/>
          <w:sz w:val="24"/>
          <w:szCs w:val="24"/>
        </w:rPr>
        <w:t xml:space="preserve">Same hierarchy is followed for </w:t>
      </w:r>
      <w:r w:rsidRPr="004364CA">
        <w:rPr>
          <w:rFonts w:asciiTheme="minorHAnsi" w:eastAsia="Calibri" w:hAnsiTheme="minorHAnsi" w:cstheme="minorHAnsi"/>
          <w:b/>
          <w:sz w:val="24"/>
          <w:szCs w:val="24"/>
        </w:rPr>
        <w:t>Test Folder</w:t>
      </w:r>
      <w:r w:rsidRPr="004364CA">
        <w:rPr>
          <w:rFonts w:asciiTheme="minorHAnsi" w:eastAsia="Calibri" w:hAnsiTheme="minorHAnsi" w:cstheme="minorHAnsi"/>
          <w:sz w:val="24"/>
          <w:szCs w:val="24"/>
        </w:rPr>
        <w:t xml:space="preserve"> and </w:t>
      </w:r>
      <w:r w:rsidRPr="004364CA">
        <w:rPr>
          <w:rFonts w:asciiTheme="minorHAnsi" w:eastAsia="Calibri" w:hAnsiTheme="minorHAnsi" w:cstheme="minorHAnsi"/>
          <w:b/>
          <w:sz w:val="24"/>
          <w:szCs w:val="24"/>
        </w:rPr>
        <w:t>TestClasses</w:t>
      </w:r>
      <w:r w:rsidRPr="004364CA">
        <w:rPr>
          <w:rFonts w:asciiTheme="minorHAnsi" w:eastAsia="Calibri" w:hAnsiTheme="minorHAnsi" w:cstheme="minorHAnsi"/>
          <w:sz w:val="24"/>
          <w:szCs w:val="24"/>
        </w:rPr>
        <w:t>.There is one to one Mapping of Each Java Tested Class to Test Class.</w:t>
      </w:r>
    </w:p>
    <w:sectPr w:rsidR="004364CA" w:rsidRPr="004364CA" w:rsidSect="002A44B0">
      <w:headerReference w:type="default" r:id="rId11"/>
      <w:pgSz w:w="12240" w:h="15840"/>
      <w:pgMar w:top="1380" w:right="13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BF5" w:rsidRDefault="009A6BF5" w:rsidP="00306EC2">
      <w:r>
        <w:separator/>
      </w:r>
    </w:p>
  </w:endnote>
  <w:endnote w:type="continuationSeparator" w:id="1">
    <w:p w:rsidR="009A6BF5" w:rsidRDefault="009A6BF5" w:rsidP="00306E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4">
    <w:altName w:val="Arial Unicode MS"/>
    <w:panose1 w:val="00000000000000000000"/>
    <w:charset w:val="88"/>
    <w:family w:val="auto"/>
    <w:notTrueType/>
    <w:pitch w:val="default"/>
    <w:sig w:usb0="00000000"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BF5" w:rsidRDefault="009A6BF5" w:rsidP="00306EC2">
      <w:r>
        <w:separator/>
      </w:r>
    </w:p>
  </w:footnote>
  <w:footnote w:type="continuationSeparator" w:id="1">
    <w:p w:rsidR="009A6BF5" w:rsidRDefault="009A6BF5" w:rsidP="00306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EC2" w:rsidRPr="00306EC2" w:rsidRDefault="00306EC2" w:rsidP="00306EC2">
    <w:pPr>
      <w:pStyle w:val="Header"/>
      <w:jc w:val="center"/>
      <w:rPr>
        <w:rFonts w:asciiTheme="minorHAnsi" w:hAnsiTheme="minorHAnsi" w:cstheme="minorHAnsi"/>
        <w:b/>
        <w:sz w:val="22"/>
        <w:szCs w:val="22"/>
        <w:lang w:val="en-CA"/>
      </w:rPr>
    </w:pPr>
    <w:r w:rsidRPr="00306EC2">
      <w:rPr>
        <w:rFonts w:asciiTheme="minorHAnsi" w:hAnsiTheme="minorHAnsi" w:cstheme="minorHAnsi"/>
        <w:b/>
        <w:sz w:val="22"/>
        <w:szCs w:val="22"/>
        <w:lang w:val="en-CA"/>
      </w:rPr>
      <w:t xml:space="preserve">Team 17: SOEN 6441 </w:t>
    </w:r>
    <w:r>
      <w:rPr>
        <w:rFonts w:asciiTheme="minorHAnsi" w:hAnsiTheme="minorHAnsi" w:cstheme="minorHAnsi"/>
        <w:b/>
        <w:sz w:val="22"/>
        <w:szCs w:val="22"/>
        <w:lang w:val="en-CA"/>
      </w:rPr>
      <w:t xml:space="preserve">WW </w:t>
    </w:r>
    <w:r w:rsidRPr="00306EC2">
      <w:rPr>
        <w:rFonts w:asciiTheme="minorHAnsi" w:hAnsiTheme="minorHAnsi" w:cstheme="minorHAnsi"/>
        <w:b/>
        <w:sz w:val="22"/>
        <w:szCs w:val="22"/>
        <w:lang w:val="en-CA"/>
      </w:rPr>
      <w:t>Advanced Programming Practices</w:t>
    </w:r>
  </w:p>
  <w:p w:rsidR="00306EC2" w:rsidRPr="00306EC2" w:rsidRDefault="00306EC2" w:rsidP="00306EC2">
    <w:pPr>
      <w:pStyle w:val="Header"/>
      <w:jc w:val="center"/>
      <w:rPr>
        <w:rFonts w:asciiTheme="minorHAnsi" w:hAnsiTheme="minorHAnsi" w:cstheme="minorHAnsi"/>
        <w:b/>
        <w:sz w:val="22"/>
        <w:szCs w:val="22"/>
        <w:lang w:val="en-CA"/>
      </w:rPr>
    </w:pPr>
    <w:r w:rsidRPr="00306EC2">
      <w:rPr>
        <w:rFonts w:asciiTheme="minorHAnsi" w:hAnsiTheme="minorHAnsi" w:cstheme="minorHAnsi"/>
        <w:b/>
        <w:sz w:val="22"/>
        <w:szCs w:val="22"/>
        <w:lang w:val="en-CA"/>
      </w:rPr>
      <w:t>Architecture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2397"/>
    <w:multiLevelType w:val="hybridMultilevel"/>
    <w:tmpl w:val="3AE6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B7119"/>
    <w:multiLevelType w:val="hybridMultilevel"/>
    <w:tmpl w:val="19007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F6695"/>
    <w:multiLevelType w:val="hybridMultilevel"/>
    <w:tmpl w:val="F7EE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117A1"/>
    <w:multiLevelType w:val="hybridMultilevel"/>
    <w:tmpl w:val="3DF41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C3983"/>
    <w:multiLevelType w:val="hybridMultilevel"/>
    <w:tmpl w:val="4466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F278D4"/>
    <w:multiLevelType w:val="hybridMultilevel"/>
    <w:tmpl w:val="375E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E7730"/>
    <w:multiLevelType w:val="hybridMultilevel"/>
    <w:tmpl w:val="BA225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B3319"/>
    <w:multiLevelType w:val="hybridMultilevel"/>
    <w:tmpl w:val="00389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11C88"/>
    <w:multiLevelType w:val="hybridMultilevel"/>
    <w:tmpl w:val="A4AC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D130BE"/>
    <w:multiLevelType w:val="hybridMultilevel"/>
    <w:tmpl w:val="ECDA1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4870F4"/>
    <w:multiLevelType w:val="hybridMultilevel"/>
    <w:tmpl w:val="193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86889"/>
    <w:multiLevelType w:val="multilevel"/>
    <w:tmpl w:val="6F86EA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7E5034A"/>
    <w:multiLevelType w:val="hybridMultilevel"/>
    <w:tmpl w:val="17DE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
  </w:num>
  <w:num w:numId="4">
    <w:abstractNumId w:val="0"/>
  </w:num>
  <w:num w:numId="5">
    <w:abstractNumId w:val="5"/>
  </w:num>
  <w:num w:numId="6">
    <w:abstractNumId w:val="9"/>
  </w:num>
  <w:num w:numId="7">
    <w:abstractNumId w:val="3"/>
  </w:num>
  <w:num w:numId="8">
    <w:abstractNumId w:val="4"/>
  </w:num>
  <w:num w:numId="9">
    <w:abstractNumId w:val="6"/>
  </w:num>
  <w:num w:numId="10">
    <w:abstractNumId w:val="12"/>
  </w:num>
  <w:num w:numId="11">
    <w:abstractNumId w:val="10"/>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2A44B0"/>
    <w:rsid w:val="00003DCB"/>
    <w:rsid w:val="00010975"/>
    <w:rsid w:val="00012CBA"/>
    <w:rsid w:val="000941F2"/>
    <w:rsid w:val="000D5A0D"/>
    <w:rsid w:val="00106603"/>
    <w:rsid w:val="0011336E"/>
    <w:rsid w:val="00117F1E"/>
    <w:rsid w:val="001206AA"/>
    <w:rsid w:val="00126410"/>
    <w:rsid w:val="0014431E"/>
    <w:rsid w:val="00161F41"/>
    <w:rsid w:val="00161FAF"/>
    <w:rsid w:val="001629FC"/>
    <w:rsid w:val="00177D1D"/>
    <w:rsid w:val="00186CDB"/>
    <w:rsid w:val="001D4452"/>
    <w:rsid w:val="00210F18"/>
    <w:rsid w:val="00243528"/>
    <w:rsid w:val="002A44B0"/>
    <w:rsid w:val="002D0911"/>
    <w:rsid w:val="0030694C"/>
    <w:rsid w:val="00306EC2"/>
    <w:rsid w:val="00310537"/>
    <w:rsid w:val="0033018C"/>
    <w:rsid w:val="00330793"/>
    <w:rsid w:val="003B177A"/>
    <w:rsid w:val="003B2077"/>
    <w:rsid w:val="003F4852"/>
    <w:rsid w:val="0042776F"/>
    <w:rsid w:val="004364CA"/>
    <w:rsid w:val="00442811"/>
    <w:rsid w:val="00443D36"/>
    <w:rsid w:val="00444D2D"/>
    <w:rsid w:val="00446460"/>
    <w:rsid w:val="00453C93"/>
    <w:rsid w:val="00460902"/>
    <w:rsid w:val="004D7C95"/>
    <w:rsid w:val="004F0B9C"/>
    <w:rsid w:val="004F7665"/>
    <w:rsid w:val="0050063F"/>
    <w:rsid w:val="0050183F"/>
    <w:rsid w:val="005403D5"/>
    <w:rsid w:val="005545E7"/>
    <w:rsid w:val="00580350"/>
    <w:rsid w:val="0058395F"/>
    <w:rsid w:val="0059410C"/>
    <w:rsid w:val="0059579D"/>
    <w:rsid w:val="005C6F67"/>
    <w:rsid w:val="00626BFE"/>
    <w:rsid w:val="006802F6"/>
    <w:rsid w:val="00690890"/>
    <w:rsid w:val="00711595"/>
    <w:rsid w:val="0076441A"/>
    <w:rsid w:val="00774F12"/>
    <w:rsid w:val="007945CF"/>
    <w:rsid w:val="007A6573"/>
    <w:rsid w:val="007E0026"/>
    <w:rsid w:val="008472D7"/>
    <w:rsid w:val="00866173"/>
    <w:rsid w:val="00895F18"/>
    <w:rsid w:val="008A00BF"/>
    <w:rsid w:val="008A5B8A"/>
    <w:rsid w:val="008D381E"/>
    <w:rsid w:val="008E4630"/>
    <w:rsid w:val="00901E5E"/>
    <w:rsid w:val="00977FE9"/>
    <w:rsid w:val="009A6BF5"/>
    <w:rsid w:val="009F2BB7"/>
    <w:rsid w:val="00A20772"/>
    <w:rsid w:val="00A25B79"/>
    <w:rsid w:val="00A339AC"/>
    <w:rsid w:val="00AE5331"/>
    <w:rsid w:val="00B02CDB"/>
    <w:rsid w:val="00B34F90"/>
    <w:rsid w:val="00B63675"/>
    <w:rsid w:val="00B816A3"/>
    <w:rsid w:val="00BC2B14"/>
    <w:rsid w:val="00BE411A"/>
    <w:rsid w:val="00C253EB"/>
    <w:rsid w:val="00C26054"/>
    <w:rsid w:val="00C8073F"/>
    <w:rsid w:val="00CC7282"/>
    <w:rsid w:val="00D63503"/>
    <w:rsid w:val="00D714BB"/>
    <w:rsid w:val="00DB0202"/>
    <w:rsid w:val="00E22F27"/>
    <w:rsid w:val="00EA54E6"/>
    <w:rsid w:val="00EC4110"/>
    <w:rsid w:val="00EC602F"/>
    <w:rsid w:val="00EE770B"/>
    <w:rsid w:val="00FA364A"/>
    <w:rsid w:val="00FC56DF"/>
    <w:rsid w:val="00FD5F2B"/>
    <w:rsid w:val="00FF19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443D36"/>
    <w:rPr>
      <w:rFonts w:ascii="Tahoma" w:hAnsi="Tahoma" w:cs="Tahoma"/>
      <w:sz w:val="16"/>
      <w:szCs w:val="16"/>
    </w:rPr>
  </w:style>
  <w:style w:type="character" w:customStyle="1" w:styleId="BalloonTextChar">
    <w:name w:val="Balloon Text Char"/>
    <w:basedOn w:val="DefaultParagraphFont"/>
    <w:link w:val="BalloonText"/>
    <w:uiPriority w:val="99"/>
    <w:semiHidden/>
    <w:rsid w:val="00443D36"/>
    <w:rPr>
      <w:rFonts w:ascii="Tahoma" w:hAnsi="Tahoma" w:cs="Tahoma"/>
      <w:sz w:val="16"/>
      <w:szCs w:val="16"/>
    </w:rPr>
  </w:style>
  <w:style w:type="paragraph" w:styleId="Header">
    <w:name w:val="header"/>
    <w:basedOn w:val="Normal"/>
    <w:link w:val="HeaderChar"/>
    <w:uiPriority w:val="99"/>
    <w:unhideWhenUsed/>
    <w:rsid w:val="00306EC2"/>
    <w:pPr>
      <w:tabs>
        <w:tab w:val="center" w:pos="4680"/>
        <w:tab w:val="right" w:pos="9360"/>
      </w:tabs>
    </w:pPr>
  </w:style>
  <w:style w:type="character" w:customStyle="1" w:styleId="HeaderChar">
    <w:name w:val="Header Char"/>
    <w:basedOn w:val="DefaultParagraphFont"/>
    <w:link w:val="Header"/>
    <w:uiPriority w:val="99"/>
    <w:rsid w:val="00306EC2"/>
  </w:style>
  <w:style w:type="paragraph" w:styleId="Footer">
    <w:name w:val="footer"/>
    <w:basedOn w:val="Normal"/>
    <w:link w:val="FooterChar"/>
    <w:uiPriority w:val="99"/>
    <w:unhideWhenUsed/>
    <w:rsid w:val="00306EC2"/>
    <w:pPr>
      <w:tabs>
        <w:tab w:val="center" w:pos="4680"/>
        <w:tab w:val="right" w:pos="9360"/>
      </w:tabs>
    </w:pPr>
  </w:style>
  <w:style w:type="character" w:customStyle="1" w:styleId="FooterChar">
    <w:name w:val="Footer Char"/>
    <w:basedOn w:val="DefaultParagraphFont"/>
    <w:link w:val="Footer"/>
    <w:uiPriority w:val="99"/>
    <w:rsid w:val="00306EC2"/>
  </w:style>
  <w:style w:type="paragraph" w:customStyle="1" w:styleId="Default">
    <w:name w:val="Default"/>
    <w:rsid w:val="00B34F9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D445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Golwala</dc:creator>
  <cp:lastModifiedBy>LENOVO</cp:lastModifiedBy>
  <cp:revision>2</cp:revision>
  <dcterms:created xsi:type="dcterms:W3CDTF">2019-04-09T20:52:00Z</dcterms:created>
  <dcterms:modified xsi:type="dcterms:W3CDTF">2019-04-09T20:52:00Z</dcterms:modified>
</cp:coreProperties>
</file>